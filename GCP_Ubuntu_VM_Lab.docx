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CB14" w14:textId="2ED153B9" w:rsidR="00451277" w:rsidRPr="0097347D" w:rsidRDefault="00184524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154C6527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16278331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B47BC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C1BFD32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530423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Create Virtual Machine (</w:t>
      </w:r>
      <w:r w:rsidR="00F36364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Ubuntu</w:t>
      </w:r>
      <w:r w:rsidR="00530423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)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2EC12B29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D96936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8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13E78B8C" w14:textId="77777777" w:rsidR="00060C8F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3D055461" w14:textId="77777777" w:rsidR="00060C8F" w:rsidRPr="0097347D" w:rsidRDefault="00060C8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24B91D20" w14:textId="278C20B9" w:rsidR="009F365D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68400830" w:history="1">
            <w:r w:rsidR="009F365D" w:rsidRPr="000F687B">
              <w:rPr>
                <w:rStyle w:val="Hyperlink"/>
                <w:rFonts w:eastAsia="Arial" w:cstheme="minorHAnsi"/>
                <w:noProof/>
              </w:rPr>
              <w:t>1.</w:t>
            </w:r>
            <w:r w:rsidR="009F365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F365D" w:rsidRPr="000F687B">
              <w:rPr>
                <w:rStyle w:val="Hyperlink"/>
                <w:rFonts w:eastAsia="Arial" w:cstheme="minorHAnsi"/>
                <w:noProof/>
              </w:rPr>
              <w:t>Objective</w:t>
            </w:r>
            <w:r w:rsidR="009F365D">
              <w:rPr>
                <w:noProof/>
                <w:webHidden/>
              </w:rPr>
              <w:tab/>
            </w:r>
            <w:r w:rsidR="009F365D">
              <w:rPr>
                <w:noProof/>
                <w:webHidden/>
              </w:rPr>
              <w:fldChar w:fldCharType="begin"/>
            </w:r>
            <w:r w:rsidR="009F365D">
              <w:rPr>
                <w:noProof/>
                <w:webHidden/>
              </w:rPr>
              <w:instrText xml:space="preserve"> PAGEREF _Toc168400830 \h </w:instrText>
            </w:r>
            <w:r w:rsidR="009F365D">
              <w:rPr>
                <w:noProof/>
                <w:webHidden/>
              </w:rPr>
            </w:r>
            <w:r w:rsidR="009F365D">
              <w:rPr>
                <w:noProof/>
                <w:webHidden/>
              </w:rPr>
              <w:fldChar w:fldCharType="separate"/>
            </w:r>
            <w:r w:rsidR="009F365D">
              <w:rPr>
                <w:noProof/>
                <w:webHidden/>
              </w:rPr>
              <w:t>3</w:t>
            </w:r>
            <w:r w:rsidR="009F365D">
              <w:rPr>
                <w:noProof/>
                <w:webHidden/>
              </w:rPr>
              <w:fldChar w:fldCharType="end"/>
            </w:r>
          </w:hyperlink>
        </w:p>
        <w:p w14:paraId="6C9F27B8" w14:textId="1923CDB4" w:rsidR="009F365D" w:rsidRDefault="009F365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0831" w:history="1">
            <w:r w:rsidRPr="000F687B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F687B">
              <w:rPr>
                <w:rStyle w:val="Hyperlink"/>
                <w:rFonts w:eastAsia="Arial" w:cstheme="minorHAnsi"/>
                <w:noProof/>
              </w:rPr>
              <w:t>Create a Linux VM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A88B" w14:textId="42998B3F" w:rsidR="009F365D" w:rsidRDefault="009F365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0832" w:history="1">
            <w:r w:rsidRPr="000F687B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F687B">
              <w:rPr>
                <w:rStyle w:val="Hyperlink"/>
                <w:rFonts w:eastAsia="Arial" w:cstheme="minorHAnsi"/>
                <w:noProof/>
              </w:rPr>
              <w:t>Access the Linux VM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A925" w14:textId="43359810" w:rsidR="009F365D" w:rsidRDefault="009F365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400833" w:history="1">
            <w:r w:rsidRPr="000F687B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F687B">
              <w:rPr>
                <w:rStyle w:val="Hyperlink"/>
                <w:rFonts w:eastAsia="Arial" w:cstheme="minorHAnsi"/>
                <w:noProof/>
              </w:rPr>
              <w:t>Configure Default Apache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08D6E9AE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CBA1EB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3D1165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15B5644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F9AE18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F86F09A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C5027C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C58ABE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05E73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F6B71F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01E792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162C97" w14:textId="77777777" w:rsidR="00643C21" w:rsidRDefault="00643C21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B1A8307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2361AA" w14:textId="77777777" w:rsidR="00060C8F" w:rsidRDefault="00060C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BD9833" w14:textId="66B590B5" w:rsidR="00CD5B90" w:rsidRPr="00D96936" w:rsidRDefault="00F65AFB" w:rsidP="00CD5B90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68400830"/>
      <w:r>
        <w:rPr>
          <w:rFonts w:asciiTheme="minorHAnsi" w:eastAsia="Arial" w:hAnsiTheme="minorHAnsi" w:cstheme="minorHAnsi"/>
          <w:color w:val="E36C0A" w:themeColor="accent6" w:themeShade="BF"/>
        </w:rPr>
        <w:lastRenderedPageBreak/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31841483" w14:textId="22C18912" w:rsidR="00CD5B90" w:rsidRPr="00D96936" w:rsidRDefault="00866A9E" w:rsidP="00D96936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866A9E">
        <w:rPr>
          <w:rFonts w:ascii="Segoe UI" w:hAnsi="Segoe UI" w:cs="Segoe UI"/>
          <w:sz w:val="21"/>
          <w:szCs w:val="21"/>
        </w:rPr>
        <w:br/>
      </w:r>
      <w:r w:rsidR="00D969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The ability to detect and </w:t>
      </w:r>
      <w:proofErr w:type="spellStart"/>
      <w:r w:rsidR="00D969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analyze</w:t>
      </w:r>
      <w:proofErr w:type="spellEnd"/>
      <w:r w:rsidR="00D969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human faces is a core AI capability. In this exercise, you'll explore two Azure AI Services that you can use to work with faces in images: the </w:t>
      </w:r>
      <w:r w:rsidR="00D96936">
        <w:rPr>
          <w:rStyle w:val="Strong"/>
          <w:rFonts w:ascii="Segoe UI" w:eastAsiaTheme="majorEastAsia" w:hAnsi="Segoe UI" w:cs="Segoe UI"/>
          <w:color w:val="000000"/>
          <w:sz w:val="21"/>
          <w:szCs w:val="21"/>
          <w:shd w:val="clear" w:color="auto" w:fill="FFFFFF"/>
        </w:rPr>
        <w:t>Azure AI Vision</w:t>
      </w:r>
      <w:r w:rsidR="00D969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service, and the </w:t>
      </w:r>
      <w:r w:rsidR="00D96936">
        <w:rPr>
          <w:rStyle w:val="Strong"/>
          <w:rFonts w:ascii="Segoe UI" w:eastAsiaTheme="majorEastAsia" w:hAnsi="Segoe UI" w:cs="Segoe UI"/>
          <w:color w:val="000000"/>
          <w:sz w:val="21"/>
          <w:szCs w:val="21"/>
          <w:shd w:val="clear" w:color="auto" w:fill="FFFFFF"/>
        </w:rPr>
        <w:t>Face</w:t>
      </w:r>
      <w:r w:rsidR="00D9693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service </w:t>
      </w:r>
      <w:r w:rsidR="00D96936">
        <w:rPr>
          <w:rFonts w:ascii="Segoe UI" w:hAnsi="Segoe UI" w:cs="Segoe UI"/>
          <w:color w:val="000000"/>
          <w:sz w:val="21"/>
          <w:szCs w:val="21"/>
        </w:rPr>
        <w:t>and using it from a client application. The goal of the exercise is not to gain expertise in any particular service, but rather to become familiar with a general pattern for provisioning and working with Azure AI services as a developer.</w:t>
      </w:r>
    </w:p>
    <w:p w14:paraId="50191A2D" w14:textId="77777777" w:rsidR="001A75A7" w:rsidRDefault="001A75A7" w:rsidP="001A75A7">
      <w:pPr>
        <w:rPr>
          <w:rFonts w:eastAsia="Arial"/>
        </w:rPr>
      </w:pPr>
    </w:p>
    <w:p w14:paraId="58DA494A" w14:textId="77777777" w:rsidR="001A75A7" w:rsidRPr="001A75A7" w:rsidRDefault="001A75A7" w:rsidP="001A75A7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68400831"/>
      <w:r w:rsidRPr="001A75A7">
        <w:rPr>
          <w:rFonts w:asciiTheme="minorHAnsi" w:eastAsia="Arial" w:hAnsiTheme="minorHAnsi" w:cstheme="minorHAnsi"/>
          <w:color w:val="E36C0A" w:themeColor="accent6" w:themeShade="BF"/>
        </w:rPr>
        <w:t>Create a Linux VM instance</w:t>
      </w:r>
      <w:bookmarkEnd w:id="1"/>
    </w:p>
    <w:p w14:paraId="2EDFC020" w14:textId="77777777" w:rsidR="001A75A7" w:rsidRPr="001A75A7" w:rsidRDefault="001A75A7" w:rsidP="001A75A7">
      <w:pPr>
        <w:rPr>
          <w:rFonts w:eastAsia="Arial"/>
        </w:rPr>
      </w:pPr>
    </w:p>
    <w:p w14:paraId="4A36549B" w14:textId="77777777" w:rsidR="00EE3AAA" w:rsidRDefault="00EE3AAA" w:rsidP="00504741">
      <w:pPr>
        <w:shd w:val="clear" w:color="auto" w:fill="FFFFFF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12847B6" w14:textId="77777777" w:rsidR="00EE3AAA" w:rsidRPr="00EE3AAA" w:rsidRDefault="00EE3AAA" w:rsidP="00EE3AAA">
      <w:pPr>
        <w:rPr>
          <w:rFonts w:asciiTheme="minorHAnsi" w:hAnsiTheme="minorHAnsi" w:cstheme="minorHAnsi"/>
          <w:sz w:val="24"/>
          <w:szCs w:val="24"/>
        </w:rPr>
      </w:pPr>
    </w:p>
    <w:p w14:paraId="4CD00921" w14:textId="46F2BC1F" w:rsidR="001A75A7" w:rsidRP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 Google Cloud console, go to the </w:t>
      </w:r>
      <w:r>
        <w:rPr>
          <w:rFonts w:ascii="Roboto" w:hAnsi="Roboto"/>
          <w:b/>
          <w:bCs/>
          <w:color w:val="202124"/>
        </w:rPr>
        <w:t xml:space="preserve">Compute </w:t>
      </w:r>
      <w:proofErr w:type="gramStart"/>
      <w:r>
        <w:rPr>
          <w:rFonts w:ascii="Roboto" w:hAnsi="Roboto"/>
          <w:b/>
          <w:bCs/>
          <w:color w:val="202124"/>
        </w:rPr>
        <w:t xml:space="preserve">Engine </w:t>
      </w:r>
      <w:r>
        <w:rPr>
          <w:rFonts w:ascii="Roboto" w:hAnsi="Roboto"/>
          <w:color w:val="202124"/>
        </w:rPr>
        <w:t> page</w:t>
      </w:r>
      <w:proofErr w:type="gramEnd"/>
      <w:r>
        <w:rPr>
          <w:rFonts w:ascii="Roboto" w:hAnsi="Roboto"/>
          <w:color w:val="202124"/>
        </w:rPr>
        <w:t xml:space="preserve"> and click </w:t>
      </w:r>
      <w:r w:rsidRPr="001A75A7">
        <w:rPr>
          <w:rFonts w:ascii="Roboto" w:hAnsi="Roboto"/>
          <w:b/>
          <w:bCs/>
          <w:color w:val="202124"/>
        </w:rPr>
        <w:t>VM Instance</w:t>
      </w:r>
    </w:p>
    <w:p w14:paraId="0911E903" w14:textId="072F7E44" w:rsidR="001A75A7" w:rsidRDefault="001A75A7" w:rsidP="001A75A7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  <w:r w:rsidRPr="001A75A7"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440BAAB4" wp14:editId="0EA0977B">
            <wp:extent cx="4629796" cy="5182323"/>
            <wp:effectExtent l="0" t="0" r="0" b="0"/>
            <wp:docPr id="183912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4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5B48" w14:textId="14458C63" w:rsid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Go to the </w:t>
      </w:r>
      <w:r>
        <w:rPr>
          <w:rFonts w:ascii="Roboto" w:hAnsi="Roboto"/>
          <w:b/>
          <w:bCs/>
          <w:color w:val="202124"/>
        </w:rPr>
        <w:t>Create an instance</w:t>
      </w:r>
      <w:r>
        <w:rPr>
          <w:rFonts w:ascii="Roboto" w:hAnsi="Roboto"/>
          <w:color w:val="202124"/>
        </w:rPr>
        <w:t> page.</w:t>
      </w:r>
    </w:p>
    <w:p w14:paraId="4A27592E" w14:textId="1384BF2F" w:rsidR="001A75A7" w:rsidRDefault="00F36364" w:rsidP="001A75A7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1BA3D75A" wp14:editId="78805B43">
            <wp:extent cx="5734050" cy="2669036"/>
            <wp:effectExtent l="0" t="0" r="0" b="0"/>
            <wp:docPr id="57487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39" cy="26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AB31" w14:textId="77777777" w:rsidR="00F36364" w:rsidRDefault="00F36364" w:rsidP="001A75A7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Roboto" w:hAnsi="Roboto"/>
          <w:color w:val="202124"/>
        </w:rPr>
      </w:pPr>
    </w:p>
    <w:p w14:paraId="0A1C9977" w14:textId="0F98BE28" w:rsidR="00F36364" w:rsidRPr="00F36364" w:rsidRDefault="00F36364" w:rsidP="00F36364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 w:rsidRPr="00F36364">
        <w:rPr>
          <w:rFonts w:ascii="Roboto" w:hAnsi="Roboto"/>
          <w:color w:val="202124"/>
        </w:rPr>
        <w:t xml:space="preserve">Select region </w:t>
      </w:r>
      <w:r w:rsidRPr="00F36364">
        <w:rPr>
          <w:rFonts w:ascii="Roboto" w:hAnsi="Roboto"/>
          <w:b/>
          <w:bCs/>
          <w:color w:val="202124"/>
        </w:rPr>
        <w:t>us-central1(</w:t>
      </w:r>
      <w:proofErr w:type="spellStart"/>
      <w:r w:rsidRPr="00F36364">
        <w:rPr>
          <w:rFonts w:ascii="Roboto" w:hAnsi="Roboto"/>
          <w:b/>
          <w:bCs/>
          <w:color w:val="202124"/>
        </w:rPr>
        <w:t>lowa</w:t>
      </w:r>
      <w:proofErr w:type="spellEnd"/>
      <w:r w:rsidRPr="00F36364">
        <w:rPr>
          <w:rFonts w:ascii="Roboto" w:hAnsi="Roboto"/>
          <w:b/>
          <w:bCs/>
          <w:color w:val="202124"/>
        </w:rPr>
        <w:t>)</w:t>
      </w:r>
      <w:r w:rsidRPr="00F36364">
        <w:rPr>
          <w:rFonts w:ascii="Roboto" w:hAnsi="Roboto"/>
          <w:color w:val="202124"/>
        </w:rPr>
        <w:t xml:space="preserve"> and Size</w:t>
      </w:r>
      <w:r w:rsidRPr="00F36364">
        <w:rPr>
          <w:rFonts w:ascii="Roboto" w:hAnsi="Roboto"/>
          <w:b/>
          <w:bCs/>
          <w:color w:val="202124"/>
        </w:rPr>
        <w:t xml:space="preserve"> N1</w:t>
      </w:r>
    </w:p>
    <w:p w14:paraId="323FF5C5" w14:textId="10EF8588" w:rsidR="00F36364" w:rsidRDefault="00F36364" w:rsidP="001A75A7">
      <w:pPr>
        <w:pStyle w:val="NormalWeb"/>
        <w:shd w:val="clear" w:color="auto" w:fill="FFFFFF"/>
        <w:spacing w:before="180" w:beforeAutospacing="0" w:after="0" w:afterAutospacing="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62F2AD01" wp14:editId="634CB603">
            <wp:extent cx="6191250" cy="4953000"/>
            <wp:effectExtent l="0" t="0" r="0" b="0"/>
            <wp:docPr id="940169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F274" w14:textId="77777777" w:rsid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Fonts w:ascii="Roboto" w:hAnsi="Roboto"/>
          <w:b/>
          <w:bCs/>
          <w:color w:val="202124"/>
        </w:rPr>
        <w:t>Boot disk</w:t>
      </w:r>
      <w:r>
        <w:rPr>
          <w:rFonts w:ascii="Roboto" w:hAnsi="Roboto"/>
          <w:color w:val="202124"/>
        </w:rPr>
        <w:t> section, click </w:t>
      </w:r>
      <w:r>
        <w:rPr>
          <w:rFonts w:ascii="Roboto" w:hAnsi="Roboto"/>
          <w:b/>
          <w:bCs/>
          <w:color w:val="202124"/>
        </w:rPr>
        <w:t>Change</w:t>
      </w:r>
      <w:r>
        <w:rPr>
          <w:rFonts w:ascii="Roboto" w:hAnsi="Roboto"/>
          <w:color w:val="202124"/>
        </w:rPr>
        <w:t> to begin configuring your boot disk.</w:t>
      </w:r>
    </w:p>
    <w:p w14:paraId="7B49035A" w14:textId="134B8BD4" w:rsidR="00F36364" w:rsidRDefault="00F36364" w:rsidP="00F36364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1489BB9C" wp14:editId="66F2FFC8">
            <wp:extent cx="6019800" cy="1819275"/>
            <wp:effectExtent l="0" t="0" r="0" b="9525"/>
            <wp:docPr id="1033321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C7A9" w14:textId="77777777" w:rsidR="00F36364" w:rsidRDefault="00F36364" w:rsidP="00F36364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</w:p>
    <w:p w14:paraId="55813052" w14:textId="77777777" w:rsid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On the </w:t>
      </w:r>
      <w:r>
        <w:rPr>
          <w:rFonts w:ascii="Roboto" w:hAnsi="Roboto"/>
          <w:b/>
          <w:bCs/>
          <w:color w:val="202124"/>
        </w:rPr>
        <w:t>Public images</w:t>
      </w:r>
      <w:r>
        <w:rPr>
          <w:rFonts w:ascii="Roboto" w:hAnsi="Roboto"/>
          <w:color w:val="202124"/>
        </w:rPr>
        <w:t> tab, choose </w:t>
      </w:r>
      <w:r>
        <w:rPr>
          <w:rFonts w:ascii="Roboto" w:hAnsi="Roboto"/>
          <w:b/>
          <w:bCs/>
          <w:color w:val="202124"/>
        </w:rPr>
        <w:t>Ubuntu</w:t>
      </w:r>
      <w:r>
        <w:rPr>
          <w:rFonts w:ascii="Roboto" w:hAnsi="Roboto"/>
          <w:color w:val="202124"/>
        </w:rPr>
        <w:t> from the </w:t>
      </w:r>
      <w:r>
        <w:rPr>
          <w:rFonts w:ascii="Roboto" w:hAnsi="Roboto"/>
          <w:b/>
          <w:bCs/>
          <w:color w:val="202124"/>
        </w:rPr>
        <w:t>Operating system</w:t>
      </w:r>
      <w:r>
        <w:rPr>
          <w:rFonts w:ascii="Roboto" w:hAnsi="Roboto"/>
          <w:color w:val="202124"/>
        </w:rPr>
        <w:t> list.</w:t>
      </w:r>
    </w:p>
    <w:p w14:paraId="58278E15" w14:textId="77777777" w:rsid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Choose </w:t>
      </w:r>
      <w:r>
        <w:rPr>
          <w:rFonts w:ascii="Roboto" w:hAnsi="Roboto"/>
          <w:b/>
          <w:bCs/>
          <w:color w:val="202124"/>
        </w:rPr>
        <w:t>Ubuntu 20.04 LTS</w:t>
      </w:r>
      <w:r>
        <w:rPr>
          <w:rFonts w:ascii="Roboto" w:hAnsi="Roboto"/>
          <w:color w:val="202124"/>
        </w:rPr>
        <w:t> from the </w:t>
      </w:r>
      <w:r>
        <w:rPr>
          <w:rFonts w:ascii="Roboto" w:hAnsi="Roboto"/>
          <w:b/>
          <w:bCs/>
          <w:color w:val="202124"/>
        </w:rPr>
        <w:t>Version</w:t>
      </w:r>
      <w:r>
        <w:rPr>
          <w:rFonts w:ascii="Roboto" w:hAnsi="Roboto"/>
          <w:color w:val="202124"/>
        </w:rPr>
        <w:t> list.</w:t>
      </w:r>
    </w:p>
    <w:p w14:paraId="0082A2BC" w14:textId="77777777" w:rsid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Fonts w:ascii="Roboto" w:hAnsi="Roboto"/>
          <w:b/>
          <w:bCs/>
          <w:color w:val="202124"/>
        </w:rPr>
        <w:t>Select</w:t>
      </w:r>
      <w:r>
        <w:rPr>
          <w:rFonts w:ascii="Roboto" w:hAnsi="Roboto"/>
          <w:color w:val="202124"/>
        </w:rPr>
        <w:t>.</w:t>
      </w:r>
    </w:p>
    <w:p w14:paraId="1435ED8E" w14:textId="184B215D" w:rsidR="00F36364" w:rsidRDefault="00F36364" w:rsidP="00F36364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  <w:r w:rsidRPr="00F36364">
        <w:rPr>
          <w:rFonts w:ascii="Roboto" w:hAnsi="Roboto"/>
          <w:color w:val="202124"/>
        </w:rPr>
        <w:drawing>
          <wp:inline distT="0" distB="0" distL="0" distR="0" wp14:anchorId="154BA4C2" wp14:editId="589447DE">
            <wp:extent cx="5495925" cy="4654080"/>
            <wp:effectExtent l="0" t="0" r="0" b="0"/>
            <wp:docPr id="101730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5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2150" cy="46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B760" w14:textId="14B10082" w:rsid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Fonts w:ascii="Roboto" w:hAnsi="Roboto"/>
          <w:b/>
          <w:bCs/>
          <w:color w:val="202124"/>
        </w:rPr>
        <w:t>Firewall</w:t>
      </w:r>
      <w:r>
        <w:rPr>
          <w:rFonts w:ascii="Roboto" w:hAnsi="Roboto"/>
          <w:color w:val="202124"/>
        </w:rPr>
        <w:t> section, select </w:t>
      </w:r>
      <w:r>
        <w:rPr>
          <w:rFonts w:ascii="Roboto" w:hAnsi="Roboto"/>
          <w:b/>
          <w:bCs/>
          <w:color w:val="202124"/>
        </w:rPr>
        <w:t>Allow HTTP</w:t>
      </w:r>
      <w:r w:rsidR="00F36364">
        <w:rPr>
          <w:rFonts w:ascii="Roboto" w:hAnsi="Roboto"/>
          <w:b/>
          <w:bCs/>
          <w:color w:val="202124"/>
        </w:rPr>
        <w:t xml:space="preserve"> and HTTP</w:t>
      </w:r>
      <w:r>
        <w:rPr>
          <w:rFonts w:ascii="Roboto" w:hAnsi="Roboto"/>
          <w:b/>
          <w:bCs/>
          <w:color w:val="202124"/>
        </w:rPr>
        <w:t xml:space="preserve"> traffic</w:t>
      </w:r>
      <w:r>
        <w:rPr>
          <w:rFonts w:ascii="Roboto" w:hAnsi="Roboto"/>
          <w:color w:val="202124"/>
        </w:rPr>
        <w:t>.</w:t>
      </w:r>
    </w:p>
    <w:p w14:paraId="2B1DE49D" w14:textId="1F8EC557" w:rsidR="00F36364" w:rsidRDefault="00F36364" w:rsidP="00F36364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lastRenderedPageBreak/>
        <w:drawing>
          <wp:inline distT="0" distB="0" distL="0" distR="0" wp14:anchorId="75C8BB27" wp14:editId="11255EF5">
            <wp:extent cx="5886450" cy="6221754"/>
            <wp:effectExtent l="0" t="0" r="0" b="7620"/>
            <wp:docPr id="267122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90" cy="62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B6BE" w14:textId="77777777" w:rsidR="001A75A7" w:rsidRDefault="001A75A7">
      <w:pPr>
        <w:numPr>
          <w:ilvl w:val="0"/>
          <w:numId w:val="2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create the VM, click </w:t>
      </w:r>
      <w:r>
        <w:rPr>
          <w:rFonts w:ascii="Roboto" w:hAnsi="Roboto"/>
          <w:b/>
          <w:bCs/>
          <w:color w:val="202124"/>
        </w:rPr>
        <w:t>Create</w:t>
      </w:r>
      <w:r>
        <w:rPr>
          <w:rFonts w:ascii="Roboto" w:hAnsi="Roboto"/>
          <w:color w:val="202124"/>
        </w:rPr>
        <w:t>.</w:t>
      </w:r>
    </w:p>
    <w:p w14:paraId="030C9385" w14:textId="7EA84306" w:rsidR="00F36364" w:rsidRDefault="00F36364" w:rsidP="00F36364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  <w:r w:rsidRPr="00F36364">
        <w:rPr>
          <w:rFonts w:ascii="Roboto" w:hAnsi="Roboto"/>
          <w:color w:val="202124"/>
        </w:rPr>
        <w:drawing>
          <wp:inline distT="0" distB="0" distL="0" distR="0" wp14:anchorId="18204614" wp14:editId="50B91943">
            <wp:extent cx="5791200" cy="2404297"/>
            <wp:effectExtent l="0" t="0" r="0" b="0"/>
            <wp:docPr id="120226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98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024" cy="24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7BCE" w14:textId="77777777" w:rsidR="00F36364" w:rsidRDefault="00F36364" w:rsidP="00F36364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</w:p>
    <w:p w14:paraId="13C23053" w14:textId="1160ABBC" w:rsidR="00F36364" w:rsidRPr="001A75A7" w:rsidRDefault="00F36364" w:rsidP="00F36364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2" w:name="_Toc168400832"/>
      <w:r>
        <w:rPr>
          <w:rFonts w:asciiTheme="minorHAnsi" w:eastAsia="Arial" w:hAnsiTheme="minorHAnsi" w:cstheme="minorHAnsi"/>
          <w:color w:val="E36C0A" w:themeColor="accent6" w:themeShade="BF"/>
        </w:rPr>
        <w:lastRenderedPageBreak/>
        <w:t>Access</w:t>
      </w:r>
      <w:r w:rsidRPr="001A75A7"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  <w:r>
        <w:rPr>
          <w:rFonts w:asciiTheme="minorHAnsi" w:eastAsia="Arial" w:hAnsiTheme="minorHAnsi" w:cstheme="minorHAnsi"/>
          <w:color w:val="E36C0A" w:themeColor="accent6" w:themeShade="BF"/>
        </w:rPr>
        <w:t>the</w:t>
      </w:r>
      <w:r w:rsidRPr="001A75A7">
        <w:rPr>
          <w:rFonts w:asciiTheme="minorHAnsi" w:eastAsia="Arial" w:hAnsiTheme="minorHAnsi" w:cstheme="minorHAnsi"/>
          <w:color w:val="E36C0A" w:themeColor="accent6" w:themeShade="BF"/>
        </w:rPr>
        <w:t xml:space="preserve"> Linux VM instance</w:t>
      </w:r>
      <w:bookmarkEnd w:id="2"/>
    </w:p>
    <w:p w14:paraId="4465E2FF" w14:textId="77777777" w:rsidR="00F36364" w:rsidRDefault="00F36364" w:rsidP="00F36364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</w:p>
    <w:p w14:paraId="40E8B12A" w14:textId="3D22565A" w:rsidR="00975027" w:rsidRPr="00975027" w:rsidRDefault="00975027" w:rsidP="00975027">
      <w:pPr>
        <w:numPr>
          <w:ilvl w:val="0"/>
          <w:numId w:val="4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 w:rsidRPr="00975027">
        <w:rPr>
          <w:rFonts w:ascii="Roboto" w:hAnsi="Roboto"/>
          <w:color w:val="202124"/>
        </w:rPr>
        <w:t xml:space="preserve">Once the VM is ready, click </w:t>
      </w:r>
      <w:proofErr w:type="gramStart"/>
      <w:r w:rsidRPr="00975027">
        <w:rPr>
          <w:rFonts w:ascii="Roboto" w:hAnsi="Roboto"/>
          <w:b/>
          <w:bCs/>
          <w:color w:val="202124"/>
        </w:rPr>
        <w:t>“ open</w:t>
      </w:r>
      <w:proofErr w:type="gramEnd"/>
      <w:r w:rsidRPr="00975027">
        <w:rPr>
          <w:rFonts w:ascii="Roboto" w:hAnsi="Roboto"/>
          <w:b/>
          <w:bCs/>
          <w:color w:val="202124"/>
        </w:rPr>
        <w:t xml:space="preserve"> in browser windows</w:t>
      </w:r>
      <w:r w:rsidRPr="00975027">
        <w:rPr>
          <w:rFonts w:ascii="Roboto" w:hAnsi="Roboto"/>
          <w:color w:val="202124"/>
        </w:rPr>
        <w:t xml:space="preserve">” under </w:t>
      </w:r>
      <w:r w:rsidRPr="00975027">
        <w:rPr>
          <w:rFonts w:ascii="Roboto" w:hAnsi="Roboto"/>
          <w:b/>
          <w:bCs/>
          <w:color w:val="202124"/>
        </w:rPr>
        <w:t>ssh</w:t>
      </w:r>
      <w:r w:rsidRPr="00975027">
        <w:rPr>
          <w:rFonts w:ascii="Roboto" w:hAnsi="Roboto"/>
          <w:color w:val="202124"/>
        </w:rPr>
        <w:t xml:space="preserve"> in </w:t>
      </w:r>
      <w:r w:rsidRPr="00975027">
        <w:rPr>
          <w:rFonts w:ascii="Roboto" w:hAnsi="Roboto"/>
          <w:b/>
          <w:bCs/>
          <w:color w:val="FF0000"/>
        </w:rPr>
        <w:t>connect</w:t>
      </w:r>
      <w:r w:rsidRPr="00975027">
        <w:rPr>
          <w:rFonts w:ascii="Roboto" w:hAnsi="Roboto"/>
          <w:color w:val="202124"/>
        </w:rPr>
        <w:t xml:space="preserve"> menu</w:t>
      </w:r>
    </w:p>
    <w:p w14:paraId="306591C8" w14:textId="56CCB089" w:rsidR="00975027" w:rsidRPr="00975027" w:rsidRDefault="00975027" w:rsidP="00975027">
      <w:r>
        <w:rPr>
          <w:noProof/>
        </w:rPr>
        <w:drawing>
          <wp:inline distT="0" distB="0" distL="0" distR="0" wp14:anchorId="688C11EA" wp14:editId="5378A7DD">
            <wp:extent cx="6191250" cy="1914525"/>
            <wp:effectExtent l="0" t="0" r="0" b="9525"/>
            <wp:docPr id="924115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6412" w14:textId="551DB788" w:rsidR="00700220" w:rsidRDefault="00700220" w:rsidP="00C041BE">
      <w:pPr>
        <w:rPr>
          <w:rFonts w:ascii="Segoe UI" w:hAnsi="Segoe UI" w:cs="Segoe UI"/>
          <w:b/>
          <w:bCs/>
          <w:color w:val="FF0000"/>
          <w:sz w:val="21"/>
          <w:szCs w:val="21"/>
        </w:rPr>
      </w:pPr>
    </w:p>
    <w:p w14:paraId="31108D37" w14:textId="77777777" w:rsidR="00975027" w:rsidRDefault="00975027" w:rsidP="00C041BE">
      <w:pPr>
        <w:rPr>
          <w:rFonts w:ascii="Segoe UI" w:hAnsi="Segoe UI" w:cs="Segoe UI"/>
          <w:b/>
          <w:bCs/>
          <w:color w:val="FF0000"/>
          <w:sz w:val="21"/>
          <w:szCs w:val="21"/>
        </w:rPr>
      </w:pPr>
    </w:p>
    <w:p w14:paraId="170B085B" w14:textId="48264E5B" w:rsidR="00975027" w:rsidRDefault="00975027" w:rsidP="00975027">
      <w:pPr>
        <w:numPr>
          <w:ilvl w:val="0"/>
          <w:numId w:val="4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 w:rsidRPr="00975027">
        <w:rPr>
          <w:rFonts w:ascii="Roboto" w:hAnsi="Roboto"/>
          <w:color w:val="202124"/>
        </w:rPr>
        <w:t xml:space="preserve">Once </w:t>
      </w:r>
      <w:r>
        <w:rPr>
          <w:rFonts w:ascii="Roboto" w:hAnsi="Roboto"/>
          <w:color w:val="202124"/>
        </w:rPr>
        <w:t>New browser windows appear with Linux user prompt $</w:t>
      </w:r>
    </w:p>
    <w:p w14:paraId="390C824E" w14:textId="49DFC9E8" w:rsidR="00975027" w:rsidRDefault="00975027" w:rsidP="00975027">
      <w:pPr>
        <w:shd w:val="clear" w:color="auto" w:fill="FFFFFF"/>
        <w:spacing w:before="180" w:after="180"/>
        <w:rPr>
          <w:rFonts w:ascii="Roboto" w:hAnsi="Roboto"/>
          <w:color w:val="202124"/>
        </w:rPr>
      </w:pPr>
      <w:r w:rsidRPr="00975027">
        <w:rPr>
          <w:rFonts w:ascii="Roboto" w:hAnsi="Roboto"/>
          <w:color w:val="202124"/>
        </w:rPr>
        <w:drawing>
          <wp:inline distT="0" distB="0" distL="0" distR="0" wp14:anchorId="2951AF7C" wp14:editId="55A6C3F7">
            <wp:extent cx="6197600" cy="1927225"/>
            <wp:effectExtent l="0" t="0" r="0" b="0"/>
            <wp:docPr id="70182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0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055F" w14:textId="042551E2" w:rsidR="00975027" w:rsidRDefault="00975027" w:rsidP="00975027">
      <w:pPr>
        <w:numPr>
          <w:ilvl w:val="0"/>
          <w:numId w:val="4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Type below command basic ubuntu command to list directory and create folder and files </w:t>
      </w:r>
    </w:p>
    <w:p w14:paraId="2E959C7F" w14:textId="64A4EDF5" w:rsidR="00975027" w:rsidRP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  <w:sz w:val="22"/>
          <w:szCs w:val="22"/>
        </w:rPr>
      </w:pPr>
      <w:r w:rsidRPr="00975027">
        <w:rPr>
          <w:rFonts w:ascii="Roboto" w:hAnsi="Roboto"/>
          <w:b/>
          <w:bCs/>
          <w:color w:val="FF0000"/>
          <w:sz w:val="22"/>
          <w:szCs w:val="22"/>
        </w:rPr>
        <w:t>ls</w:t>
      </w:r>
    </w:p>
    <w:p w14:paraId="68C22416" w14:textId="709FC56E" w:rsidR="00975027" w:rsidRP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  <w:sz w:val="22"/>
          <w:szCs w:val="22"/>
        </w:rPr>
      </w:pPr>
      <w:proofErr w:type="spellStart"/>
      <w:r w:rsidRPr="00975027">
        <w:rPr>
          <w:rFonts w:ascii="Roboto" w:hAnsi="Roboto"/>
          <w:b/>
          <w:bCs/>
          <w:color w:val="FF0000"/>
          <w:sz w:val="22"/>
          <w:szCs w:val="22"/>
        </w:rPr>
        <w:t>mkdir</w:t>
      </w:r>
      <w:proofErr w:type="spellEnd"/>
      <w:r w:rsidRPr="00975027">
        <w:rPr>
          <w:rFonts w:ascii="Roboto" w:hAnsi="Roboto"/>
          <w:b/>
          <w:bCs/>
          <w:color w:val="FF0000"/>
          <w:sz w:val="22"/>
          <w:szCs w:val="22"/>
        </w:rPr>
        <w:t xml:space="preserve"> BIPEEN</w:t>
      </w:r>
    </w:p>
    <w:p w14:paraId="31983B7E" w14:textId="1FD3AF51" w:rsidR="00975027" w:rsidRP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  <w:sz w:val="22"/>
          <w:szCs w:val="22"/>
        </w:rPr>
      </w:pPr>
      <w:r w:rsidRPr="00975027">
        <w:rPr>
          <w:rFonts w:ascii="Roboto" w:hAnsi="Roboto"/>
          <w:b/>
          <w:bCs/>
          <w:color w:val="FF0000"/>
          <w:sz w:val="22"/>
          <w:szCs w:val="22"/>
        </w:rPr>
        <w:t>touch myfile.txt</w:t>
      </w:r>
    </w:p>
    <w:p w14:paraId="78F35980" w14:textId="43D9DD7B" w:rsid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  <w:sz w:val="22"/>
          <w:szCs w:val="22"/>
        </w:rPr>
      </w:pPr>
      <w:r w:rsidRPr="00975027">
        <w:rPr>
          <w:rFonts w:ascii="Roboto" w:hAnsi="Roboto"/>
          <w:b/>
          <w:bCs/>
          <w:color w:val="FF0000"/>
          <w:sz w:val="22"/>
          <w:szCs w:val="22"/>
        </w:rPr>
        <w:t>ls</w:t>
      </w:r>
    </w:p>
    <w:p w14:paraId="08E152A6" w14:textId="66EDC0CB" w:rsidR="00975027" w:rsidRP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  <w:sz w:val="22"/>
          <w:szCs w:val="22"/>
        </w:rPr>
      </w:pPr>
      <w:r w:rsidRPr="00975027">
        <w:rPr>
          <w:rFonts w:ascii="Roboto" w:hAnsi="Roboto"/>
          <w:b/>
          <w:bCs/>
          <w:color w:val="FF0000"/>
          <w:sz w:val="22"/>
          <w:szCs w:val="22"/>
        </w:rPr>
        <w:drawing>
          <wp:inline distT="0" distB="0" distL="0" distR="0" wp14:anchorId="4A0A10C0" wp14:editId="7F3169E4">
            <wp:extent cx="5048955" cy="1086002"/>
            <wp:effectExtent l="0" t="0" r="0" b="0"/>
            <wp:docPr id="73265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597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1F4F" w14:textId="77777777" w:rsid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</w:p>
    <w:p w14:paraId="19A93B9B" w14:textId="77777777" w:rsid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</w:p>
    <w:p w14:paraId="06ABB28C" w14:textId="7E5ECE88" w:rsidR="00975027" w:rsidRDefault="00975027" w:rsidP="00975027">
      <w:pPr>
        <w:numPr>
          <w:ilvl w:val="0"/>
          <w:numId w:val="4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Change the password of root to 123</w:t>
      </w:r>
    </w:p>
    <w:p w14:paraId="55DA1BE2" w14:textId="1E12D9B6" w:rsidR="00975027" w:rsidRP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</w:rPr>
      </w:pPr>
      <w:proofErr w:type="spellStart"/>
      <w:r w:rsidRPr="00975027">
        <w:rPr>
          <w:rFonts w:ascii="Roboto" w:hAnsi="Roboto"/>
          <w:b/>
          <w:bCs/>
          <w:color w:val="FF0000"/>
        </w:rPr>
        <w:t>sudo</w:t>
      </w:r>
      <w:proofErr w:type="spellEnd"/>
      <w:r w:rsidRPr="00975027">
        <w:rPr>
          <w:rFonts w:ascii="Roboto" w:hAnsi="Roboto"/>
          <w:b/>
          <w:bCs/>
          <w:color w:val="FF0000"/>
        </w:rPr>
        <w:t xml:space="preserve"> passwd root</w:t>
      </w:r>
    </w:p>
    <w:p w14:paraId="75CEB907" w14:textId="5680A4CD" w:rsidR="00975027" w:rsidRP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</w:rPr>
      </w:pPr>
      <w:proofErr w:type="spellStart"/>
      <w:r w:rsidRPr="00975027">
        <w:rPr>
          <w:rFonts w:ascii="Roboto" w:hAnsi="Roboto"/>
          <w:b/>
          <w:bCs/>
          <w:color w:val="FF0000"/>
        </w:rPr>
        <w:t>su</w:t>
      </w:r>
      <w:proofErr w:type="spellEnd"/>
    </w:p>
    <w:p w14:paraId="5E1BE420" w14:textId="6F0BC1F9" w:rsid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  <w:r w:rsidRPr="00975027">
        <w:rPr>
          <w:rFonts w:ascii="Roboto" w:hAnsi="Roboto"/>
          <w:color w:val="202124"/>
        </w:rPr>
        <w:lastRenderedPageBreak/>
        <w:drawing>
          <wp:inline distT="0" distB="0" distL="0" distR="0" wp14:anchorId="311D6DA9" wp14:editId="5104BE24">
            <wp:extent cx="5820587" cy="1343212"/>
            <wp:effectExtent l="0" t="0" r="8890" b="9525"/>
            <wp:docPr id="210932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29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C898" w14:textId="77777777" w:rsidR="00975027" w:rsidRDefault="00975027" w:rsidP="00975027">
      <w:pPr>
        <w:shd w:val="clear" w:color="auto" w:fill="FFFFFF"/>
        <w:spacing w:before="180" w:after="180"/>
        <w:rPr>
          <w:rFonts w:ascii="Roboto" w:hAnsi="Roboto"/>
          <w:color w:val="202124"/>
        </w:rPr>
      </w:pPr>
    </w:p>
    <w:p w14:paraId="6BBB3ACA" w14:textId="77777777" w:rsidR="00975027" w:rsidRDefault="00975027" w:rsidP="00975027">
      <w:pPr>
        <w:shd w:val="clear" w:color="auto" w:fill="FFFFFF"/>
        <w:spacing w:before="180" w:after="180"/>
        <w:rPr>
          <w:rFonts w:ascii="Roboto" w:hAnsi="Roboto"/>
          <w:color w:val="202124"/>
        </w:rPr>
      </w:pPr>
    </w:p>
    <w:p w14:paraId="083B83AD" w14:textId="77777777" w:rsidR="00975027" w:rsidRDefault="00975027" w:rsidP="00975027">
      <w:pPr>
        <w:shd w:val="clear" w:color="auto" w:fill="FFFFFF"/>
        <w:spacing w:before="180" w:after="180"/>
        <w:rPr>
          <w:rFonts w:ascii="Roboto" w:hAnsi="Roboto"/>
          <w:color w:val="202124"/>
        </w:rPr>
      </w:pPr>
    </w:p>
    <w:p w14:paraId="2CA5AAA0" w14:textId="485A2454" w:rsidR="00975027" w:rsidRDefault="00975027" w:rsidP="00975027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3" w:name="_Toc168400833"/>
      <w:r>
        <w:rPr>
          <w:rFonts w:asciiTheme="minorHAnsi" w:eastAsia="Arial" w:hAnsiTheme="minorHAnsi" w:cstheme="minorHAnsi"/>
          <w:color w:val="E36C0A" w:themeColor="accent6" w:themeShade="BF"/>
        </w:rPr>
        <w:t>Configure Default Apache web server</w:t>
      </w:r>
      <w:bookmarkEnd w:id="3"/>
    </w:p>
    <w:p w14:paraId="710A8BF6" w14:textId="77777777" w:rsidR="00975027" w:rsidRDefault="00975027" w:rsidP="00975027">
      <w:pPr>
        <w:rPr>
          <w:rFonts w:eastAsia="Arial"/>
        </w:rPr>
      </w:pPr>
    </w:p>
    <w:p w14:paraId="20141450" w14:textId="77777777" w:rsidR="00975027" w:rsidRPr="00975027" w:rsidRDefault="00975027" w:rsidP="00975027">
      <w:pPr>
        <w:rPr>
          <w:rFonts w:eastAsia="Arial"/>
        </w:rPr>
      </w:pPr>
    </w:p>
    <w:p w14:paraId="56C8F34B" w14:textId="7A775D5D" w:rsidR="00975027" w:rsidRDefault="00975027" w:rsidP="00975027">
      <w:pPr>
        <w:numPr>
          <w:ilvl w:val="0"/>
          <w:numId w:val="7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Type below command to install Apache web server</w:t>
      </w:r>
    </w:p>
    <w:p w14:paraId="1B05140C" w14:textId="33964DFB" w:rsidR="00975027" w:rsidRDefault="00975027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  <w:sz w:val="24"/>
          <w:szCs w:val="24"/>
        </w:rPr>
      </w:pPr>
      <w:r w:rsidRPr="009F365D">
        <w:rPr>
          <w:rFonts w:ascii="Roboto" w:hAnsi="Roboto"/>
          <w:b/>
          <w:bCs/>
          <w:color w:val="FF0000"/>
          <w:sz w:val="24"/>
          <w:szCs w:val="24"/>
        </w:rPr>
        <w:t>apt-get install apache2</w:t>
      </w:r>
      <w:r w:rsidR="009F365D" w:rsidRPr="009F365D">
        <w:rPr>
          <w:rFonts w:ascii="Roboto" w:hAnsi="Roboto"/>
          <w:b/>
          <w:bCs/>
          <w:color w:val="FF0000"/>
          <w:sz w:val="24"/>
          <w:szCs w:val="24"/>
        </w:rPr>
        <w:t xml:space="preserve"> -y</w:t>
      </w:r>
    </w:p>
    <w:p w14:paraId="2CDEC29A" w14:textId="69169F1B" w:rsidR="009F365D" w:rsidRPr="009F365D" w:rsidRDefault="009F365D" w:rsidP="00975027">
      <w:pPr>
        <w:shd w:val="clear" w:color="auto" w:fill="FFFFFF"/>
        <w:spacing w:before="180" w:after="180"/>
        <w:ind w:left="720"/>
        <w:rPr>
          <w:rFonts w:ascii="Roboto" w:hAnsi="Roboto"/>
          <w:b/>
          <w:bCs/>
          <w:color w:val="FF0000"/>
          <w:sz w:val="24"/>
          <w:szCs w:val="24"/>
        </w:rPr>
      </w:pPr>
      <w:r w:rsidRPr="009F365D">
        <w:rPr>
          <w:rFonts w:ascii="Roboto" w:hAnsi="Roboto"/>
          <w:b/>
          <w:bCs/>
          <w:color w:val="FF0000"/>
          <w:sz w:val="24"/>
          <w:szCs w:val="24"/>
        </w:rPr>
        <w:drawing>
          <wp:inline distT="0" distB="0" distL="0" distR="0" wp14:anchorId="23E2CCEA" wp14:editId="3BAF6966">
            <wp:extent cx="5905500" cy="3863383"/>
            <wp:effectExtent l="0" t="0" r="0" b="3810"/>
            <wp:docPr id="34657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2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9201" cy="386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A85" w14:textId="44AFC4F3" w:rsidR="00975027" w:rsidRDefault="009F365D" w:rsidP="00975027">
      <w:pPr>
        <w:numPr>
          <w:ilvl w:val="0"/>
          <w:numId w:val="7"/>
        </w:num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Now copy the </w:t>
      </w:r>
      <w:r w:rsidRPr="009F365D">
        <w:rPr>
          <w:rFonts w:ascii="Roboto" w:hAnsi="Roboto"/>
          <w:b/>
          <w:bCs/>
          <w:color w:val="202124"/>
        </w:rPr>
        <w:t>public IP</w:t>
      </w:r>
      <w:r>
        <w:rPr>
          <w:rFonts w:ascii="Roboto" w:hAnsi="Roboto"/>
          <w:color w:val="202124"/>
        </w:rPr>
        <w:t xml:space="preserve"> from console and paste in browser</w:t>
      </w:r>
    </w:p>
    <w:p w14:paraId="2D702E67" w14:textId="3B27B8A4" w:rsidR="009F365D" w:rsidRDefault="009F365D" w:rsidP="009F365D">
      <w:pPr>
        <w:shd w:val="clear" w:color="auto" w:fill="FFFFFF"/>
        <w:spacing w:before="180" w:after="180"/>
        <w:rPr>
          <w:rFonts w:ascii="Roboto" w:hAnsi="Roboto"/>
          <w:color w:val="202124"/>
        </w:rPr>
      </w:pPr>
      <w:r>
        <w:rPr>
          <w:rFonts w:ascii="Roboto" w:hAnsi="Roboto"/>
          <w:noProof/>
          <w:color w:val="202124"/>
        </w:rPr>
        <w:drawing>
          <wp:inline distT="0" distB="0" distL="0" distR="0" wp14:anchorId="211C3D6F" wp14:editId="22CA04D2">
            <wp:extent cx="6191250" cy="1447800"/>
            <wp:effectExtent l="0" t="0" r="0" b="0"/>
            <wp:docPr id="620461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7FDA" w14:textId="140005C1" w:rsidR="009F365D" w:rsidRDefault="009F365D" w:rsidP="009F365D">
      <w:pPr>
        <w:shd w:val="clear" w:color="auto" w:fill="FFFFFF"/>
        <w:spacing w:before="180" w:after="180"/>
        <w:ind w:left="720"/>
        <w:rPr>
          <w:rFonts w:ascii="Roboto" w:hAnsi="Roboto"/>
          <w:color w:val="202124"/>
        </w:rPr>
      </w:pPr>
      <w:r w:rsidRPr="009F365D">
        <w:rPr>
          <w:rFonts w:ascii="Roboto" w:hAnsi="Roboto"/>
          <w:color w:val="202124"/>
        </w:rPr>
        <w:lastRenderedPageBreak/>
        <w:drawing>
          <wp:inline distT="0" distB="0" distL="0" distR="0" wp14:anchorId="5FE98B09" wp14:editId="045EF44F">
            <wp:extent cx="6197600" cy="4998720"/>
            <wp:effectExtent l="0" t="0" r="0" b="0"/>
            <wp:docPr id="162825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36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CDE5" w14:textId="77777777" w:rsidR="00975027" w:rsidRPr="00975027" w:rsidRDefault="00975027" w:rsidP="00975027">
      <w:pPr>
        <w:shd w:val="clear" w:color="auto" w:fill="FFFFFF"/>
        <w:spacing w:before="180" w:after="180"/>
        <w:rPr>
          <w:rFonts w:ascii="Roboto" w:hAnsi="Roboto"/>
          <w:color w:val="202124"/>
        </w:rPr>
      </w:pPr>
    </w:p>
    <w:p w14:paraId="0060A79E" w14:textId="77777777" w:rsidR="00975027" w:rsidRDefault="00975027" w:rsidP="00C041BE">
      <w:pPr>
        <w:rPr>
          <w:rFonts w:ascii="Segoe UI" w:hAnsi="Segoe UI" w:cs="Segoe UI"/>
          <w:b/>
          <w:bCs/>
          <w:color w:val="FF0000"/>
          <w:sz w:val="21"/>
          <w:szCs w:val="21"/>
        </w:rPr>
      </w:pPr>
    </w:p>
    <w:sectPr w:rsidR="00975027" w:rsidSect="007038F3">
      <w:headerReference w:type="default" r:id="rId26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6BE99" w14:textId="77777777" w:rsidR="008B083F" w:rsidRDefault="008B083F">
      <w:r>
        <w:separator/>
      </w:r>
    </w:p>
  </w:endnote>
  <w:endnote w:type="continuationSeparator" w:id="0">
    <w:p w14:paraId="5634641F" w14:textId="77777777" w:rsidR="008B083F" w:rsidRDefault="008B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6E0D6" w14:textId="77777777" w:rsidR="008B083F" w:rsidRDefault="008B083F">
      <w:r>
        <w:separator/>
      </w:r>
    </w:p>
  </w:footnote>
  <w:footnote w:type="continuationSeparator" w:id="0">
    <w:p w14:paraId="49C80B8B" w14:textId="77777777" w:rsidR="008B083F" w:rsidRDefault="008B0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76C12"/>
    <w:multiLevelType w:val="multilevel"/>
    <w:tmpl w:val="28F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053BA"/>
    <w:multiLevelType w:val="hybridMultilevel"/>
    <w:tmpl w:val="C2247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89293E"/>
    <w:multiLevelType w:val="multilevel"/>
    <w:tmpl w:val="28F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66052CDF"/>
    <w:multiLevelType w:val="multilevel"/>
    <w:tmpl w:val="28F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63BB0"/>
    <w:multiLevelType w:val="multilevel"/>
    <w:tmpl w:val="28F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13DEB"/>
    <w:multiLevelType w:val="multilevel"/>
    <w:tmpl w:val="28FA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5226">
    <w:abstractNumId w:val="3"/>
  </w:num>
  <w:num w:numId="2" w16cid:durableId="2010474188">
    <w:abstractNumId w:val="4"/>
  </w:num>
  <w:num w:numId="3" w16cid:durableId="2139492396">
    <w:abstractNumId w:val="1"/>
  </w:num>
  <w:num w:numId="4" w16cid:durableId="1228492550">
    <w:abstractNumId w:val="0"/>
  </w:num>
  <w:num w:numId="5" w16cid:durableId="2093381736">
    <w:abstractNumId w:val="2"/>
  </w:num>
  <w:num w:numId="6" w16cid:durableId="455367039">
    <w:abstractNumId w:val="6"/>
  </w:num>
  <w:num w:numId="7" w16cid:durableId="54225055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49A2"/>
    <w:rsid w:val="00057BAE"/>
    <w:rsid w:val="00057C46"/>
    <w:rsid w:val="00060C8F"/>
    <w:rsid w:val="00062857"/>
    <w:rsid w:val="00065991"/>
    <w:rsid w:val="000702F3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07C5"/>
    <w:rsid w:val="0011201E"/>
    <w:rsid w:val="001163AC"/>
    <w:rsid w:val="00123308"/>
    <w:rsid w:val="00130531"/>
    <w:rsid w:val="00131BBE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766FE"/>
    <w:rsid w:val="00184524"/>
    <w:rsid w:val="00187536"/>
    <w:rsid w:val="0019183F"/>
    <w:rsid w:val="00193E21"/>
    <w:rsid w:val="001958C5"/>
    <w:rsid w:val="00196E70"/>
    <w:rsid w:val="001A22D7"/>
    <w:rsid w:val="001A75A7"/>
    <w:rsid w:val="001A7C53"/>
    <w:rsid w:val="001B6ED9"/>
    <w:rsid w:val="001C2703"/>
    <w:rsid w:val="001D2B36"/>
    <w:rsid w:val="001D3380"/>
    <w:rsid w:val="001D5706"/>
    <w:rsid w:val="001D668B"/>
    <w:rsid w:val="001D762C"/>
    <w:rsid w:val="001E0504"/>
    <w:rsid w:val="001E1F77"/>
    <w:rsid w:val="001F3EE1"/>
    <w:rsid w:val="001F6DC9"/>
    <w:rsid w:val="002070AF"/>
    <w:rsid w:val="00210446"/>
    <w:rsid w:val="0022580E"/>
    <w:rsid w:val="002320F4"/>
    <w:rsid w:val="002441F3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C7E2C"/>
    <w:rsid w:val="002D0AD1"/>
    <w:rsid w:val="002E4E9F"/>
    <w:rsid w:val="002E79A7"/>
    <w:rsid w:val="002F75D5"/>
    <w:rsid w:val="003035DB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4499"/>
    <w:rsid w:val="00365D15"/>
    <w:rsid w:val="00370FDD"/>
    <w:rsid w:val="0037304E"/>
    <w:rsid w:val="00374AF7"/>
    <w:rsid w:val="00377F88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1FF8"/>
    <w:rsid w:val="004F565C"/>
    <w:rsid w:val="004F638A"/>
    <w:rsid w:val="004F7BEF"/>
    <w:rsid w:val="00504741"/>
    <w:rsid w:val="00504D2B"/>
    <w:rsid w:val="005076F1"/>
    <w:rsid w:val="00510A1C"/>
    <w:rsid w:val="00516B70"/>
    <w:rsid w:val="005275D0"/>
    <w:rsid w:val="00530423"/>
    <w:rsid w:val="00530B21"/>
    <w:rsid w:val="005363D0"/>
    <w:rsid w:val="00537CE3"/>
    <w:rsid w:val="00553B65"/>
    <w:rsid w:val="00565582"/>
    <w:rsid w:val="00573C4D"/>
    <w:rsid w:val="00580465"/>
    <w:rsid w:val="00584C9B"/>
    <w:rsid w:val="00592D52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056FC"/>
    <w:rsid w:val="00605FBD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3C21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4C38"/>
    <w:rsid w:val="006769FE"/>
    <w:rsid w:val="00680DB8"/>
    <w:rsid w:val="006820A6"/>
    <w:rsid w:val="00682D4E"/>
    <w:rsid w:val="00683D9C"/>
    <w:rsid w:val="00684F99"/>
    <w:rsid w:val="00685F1A"/>
    <w:rsid w:val="00691C1E"/>
    <w:rsid w:val="006954F9"/>
    <w:rsid w:val="006968D7"/>
    <w:rsid w:val="006A13C1"/>
    <w:rsid w:val="006A51D5"/>
    <w:rsid w:val="006A5363"/>
    <w:rsid w:val="006B3A49"/>
    <w:rsid w:val="006B4CA4"/>
    <w:rsid w:val="006C1A7E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00220"/>
    <w:rsid w:val="007038F3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0BCE"/>
    <w:rsid w:val="00784D31"/>
    <w:rsid w:val="00785043"/>
    <w:rsid w:val="00792261"/>
    <w:rsid w:val="00794F67"/>
    <w:rsid w:val="00796AB2"/>
    <w:rsid w:val="007A1808"/>
    <w:rsid w:val="007A1E61"/>
    <w:rsid w:val="007C1C5E"/>
    <w:rsid w:val="007C23D1"/>
    <w:rsid w:val="007C2F31"/>
    <w:rsid w:val="007D4AD5"/>
    <w:rsid w:val="007D5A28"/>
    <w:rsid w:val="007E5391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6A9E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083F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01F03"/>
    <w:rsid w:val="00907C54"/>
    <w:rsid w:val="00915A67"/>
    <w:rsid w:val="00930F8A"/>
    <w:rsid w:val="0093486C"/>
    <w:rsid w:val="00934D97"/>
    <w:rsid w:val="009360BF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01F3"/>
    <w:rsid w:val="0097347D"/>
    <w:rsid w:val="009742C7"/>
    <w:rsid w:val="00975027"/>
    <w:rsid w:val="00982C19"/>
    <w:rsid w:val="00984EAB"/>
    <w:rsid w:val="00987FB8"/>
    <w:rsid w:val="00997231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9F365D"/>
    <w:rsid w:val="00A01E34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C3036"/>
    <w:rsid w:val="00AD0823"/>
    <w:rsid w:val="00AD24D3"/>
    <w:rsid w:val="00AD730C"/>
    <w:rsid w:val="00AE0EB9"/>
    <w:rsid w:val="00AE128D"/>
    <w:rsid w:val="00AE29C3"/>
    <w:rsid w:val="00AE58EA"/>
    <w:rsid w:val="00B04B97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1BE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4901"/>
    <w:rsid w:val="00CF5518"/>
    <w:rsid w:val="00CF7411"/>
    <w:rsid w:val="00D10167"/>
    <w:rsid w:val="00D112C1"/>
    <w:rsid w:val="00D24BEA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6936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B6DC5"/>
    <w:rsid w:val="00DD0011"/>
    <w:rsid w:val="00DD3F20"/>
    <w:rsid w:val="00DD5A45"/>
    <w:rsid w:val="00DD5BA1"/>
    <w:rsid w:val="00DD7899"/>
    <w:rsid w:val="00DE0434"/>
    <w:rsid w:val="00DF1F6B"/>
    <w:rsid w:val="00E07875"/>
    <w:rsid w:val="00E10EEB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E16F1"/>
    <w:rsid w:val="00EE3AAA"/>
    <w:rsid w:val="00EF2C4D"/>
    <w:rsid w:val="00EF727A"/>
    <w:rsid w:val="00F0439A"/>
    <w:rsid w:val="00F17DA1"/>
    <w:rsid w:val="00F244CB"/>
    <w:rsid w:val="00F36364"/>
    <w:rsid w:val="00F363E7"/>
    <w:rsid w:val="00F36CF8"/>
    <w:rsid w:val="00F41843"/>
    <w:rsid w:val="00F46798"/>
    <w:rsid w:val="00F47C62"/>
    <w:rsid w:val="00F50031"/>
    <w:rsid w:val="00F51741"/>
    <w:rsid w:val="00F5245E"/>
    <w:rsid w:val="00F54832"/>
    <w:rsid w:val="00F626A8"/>
    <w:rsid w:val="00F65AFB"/>
    <w:rsid w:val="00F665CB"/>
    <w:rsid w:val="00F7024F"/>
    <w:rsid w:val="00F70329"/>
    <w:rsid w:val="00F70780"/>
    <w:rsid w:val="00F7230E"/>
    <w:rsid w:val="00F72D3F"/>
    <w:rsid w:val="00F76923"/>
    <w:rsid w:val="00F77EEA"/>
    <w:rsid w:val="00F8004B"/>
    <w:rsid w:val="00F8168E"/>
    <w:rsid w:val="00F85E13"/>
    <w:rsid w:val="00F95A2C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character" w:customStyle="1" w:styleId="pln">
    <w:name w:val="pln"/>
    <w:basedOn w:val="DefaultParagraphFont"/>
    <w:rsid w:val="00504741"/>
  </w:style>
  <w:style w:type="character" w:customStyle="1" w:styleId="pun">
    <w:name w:val="pun"/>
    <w:basedOn w:val="DefaultParagraphFont"/>
    <w:rsid w:val="00504741"/>
  </w:style>
  <w:style w:type="character" w:customStyle="1" w:styleId="com">
    <w:name w:val="com"/>
    <w:basedOn w:val="DefaultParagraphFont"/>
    <w:rsid w:val="00504741"/>
  </w:style>
  <w:style w:type="character" w:customStyle="1" w:styleId="kwd">
    <w:name w:val="kwd"/>
    <w:basedOn w:val="DefaultParagraphFont"/>
    <w:rsid w:val="009701F3"/>
  </w:style>
  <w:style w:type="character" w:customStyle="1" w:styleId="typ">
    <w:name w:val="typ"/>
    <w:basedOn w:val="DefaultParagraphFont"/>
    <w:rsid w:val="009701F3"/>
  </w:style>
  <w:style w:type="character" w:customStyle="1" w:styleId="lit">
    <w:name w:val="lit"/>
    <w:basedOn w:val="DefaultParagraphFont"/>
    <w:rsid w:val="009701F3"/>
  </w:style>
  <w:style w:type="character" w:customStyle="1" w:styleId="Title1">
    <w:name w:val="Title1"/>
    <w:basedOn w:val="DefaultParagraphFont"/>
    <w:rsid w:val="00CF4901"/>
  </w:style>
  <w:style w:type="character" w:customStyle="1" w:styleId="str">
    <w:name w:val="str"/>
    <w:basedOn w:val="DefaultParagraphFont"/>
    <w:rsid w:val="00CF4901"/>
  </w:style>
  <w:style w:type="character" w:customStyle="1" w:styleId="devsite-heading">
    <w:name w:val="devsite-heading"/>
    <w:basedOn w:val="DefaultParagraphFont"/>
    <w:rsid w:val="001A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10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51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143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95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37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32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91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98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962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27373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082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67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9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360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00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99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91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9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44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39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27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2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6343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487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7700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63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4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43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41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167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87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70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736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21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84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3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5007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389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399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64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3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03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9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90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91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411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48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022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988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665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09696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8987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061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8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83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69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92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2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299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0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449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150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8</cp:revision>
  <cp:lastPrinted>2022-05-13T06:01:00Z</cp:lastPrinted>
  <dcterms:created xsi:type="dcterms:W3CDTF">2024-05-24T06:07:00Z</dcterms:created>
  <dcterms:modified xsi:type="dcterms:W3CDTF">2024-06-04T08:10:00Z</dcterms:modified>
</cp:coreProperties>
</file>