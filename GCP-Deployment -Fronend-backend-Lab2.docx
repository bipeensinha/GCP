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CB14" w14:textId="55063BC4" w:rsidR="00451277" w:rsidRPr="0097347D" w:rsidRDefault="00F56476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9E9BD9" wp14:editId="424B1234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0" r="0" b="0"/>
                <wp:wrapNone/>
                <wp:docPr id="94413982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53320290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87901106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804203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76693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416C4" id="Group 1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5898B293" w:rsidR="00451277" w:rsidRPr="0097347D" w:rsidRDefault="006E795F" w:rsidP="00743177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2115D8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GCP </w:t>
      </w:r>
      <w:proofErr w:type="gramStart"/>
      <w:r w:rsidR="002115D8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Deployment </w:t>
      </w:r>
      <w:r w:rsidR="00C41908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 with</w:t>
      </w:r>
      <w:proofErr w:type="gramEnd"/>
      <w:r w:rsidR="00C41908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 Frontend and Backend</w:t>
      </w:r>
      <w:r w:rsidR="00AD6237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 (Voting App)</w:t>
      </w:r>
      <w:r w:rsidR="00C41908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 </w:t>
      </w:r>
      <w:r w:rsidR="00997231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(Lab</w:t>
      </w:r>
      <w:r w:rsidR="00AD6237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2</w:t>
      </w:r>
      <w:r w:rsidR="00997231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)</w:t>
      </w: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5E68AEB5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31C9F2E9" w14:textId="2186E1EB" w:rsidR="002E33DF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9229847" w:history="1">
            <w:r w:rsidR="002E33DF" w:rsidRPr="00FD099B">
              <w:rPr>
                <w:rStyle w:val="Hyperlink"/>
                <w:rFonts w:eastAsia="Arial" w:cstheme="minorHAnsi"/>
                <w:noProof/>
              </w:rPr>
              <w:t>1.</w:t>
            </w:r>
            <w:r w:rsidR="002E33D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E33DF" w:rsidRPr="00FD099B">
              <w:rPr>
                <w:rStyle w:val="Hyperlink"/>
                <w:rFonts w:eastAsia="Arial" w:cstheme="minorHAnsi"/>
                <w:noProof/>
              </w:rPr>
              <w:t>Objective</w:t>
            </w:r>
            <w:r w:rsidR="002E33DF">
              <w:rPr>
                <w:noProof/>
                <w:webHidden/>
              </w:rPr>
              <w:tab/>
            </w:r>
            <w:r w:rsidR="002E33DF">
              <w:rPr>
                <w:noProof/>
                <w:webHidden/>
              </w:rPr>
              <w:fldChar w:fldCharType="begin"/>
            </w:r>
            <w:r w:rsidR="002E33DF">
              <w:rPr>
                <w:noProof/>
                <w:webHidden/>
              </w:rPr>
              <w:instrText xml:space="preserve"> PAGEREF _Toc159229847 \h </w:instrText>
            </w:r>
            <w:r w:rsidR="002E33DF">
              <w:rPr>
                <w:noProof/>
                <w:webHidden/>
              </w:rPr>
            </w:r>
            <w:r w:rsidR="002E33DF">
              <w:rPr>
                <w:noProof/>
                <w:webHidden/>
              </w:rPr>
              <w:fldChar w:fldCharType="separate"/>
            </w:r>
            <w:r w:rsidR="002E33DF">
              <w:rPr>
                <w:noProof/>
                <w:webHidden/>
              </w:rPr>
              <w:t>2</w:t>
            </w:r>
            <w:r w:rsidR="002E33DF">
              <w:rPr>
                <w:noProof/>
                <w:webHidden/>
              </w:rPr>
              <w:fldChar w:fldCharType="end"/>
            </w:r>
          </w:hyperlink>
        </w:p>
        <w:p w14:paraId="2B789469" w14:textId="114B9100" w:rsidR="002E33DF" w:rsidRDefault="00000000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9848" w:history="1">
            <w:r w:rsidR="002E33DF" w:rsidRPr="00FD099B">
              <w:rPr>
                <w:rStyle w:val="Hyperlink"/>
                <w:rFonts w:eastAsia="Arial" w:cstheme="minorHAnsi"/>
                <w:noProof/>
              </w:rPr>
              <w:t>2.</w:t>
            </w:r>
            <w:r w:rsidR="002E33D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E33DF" w:rsidRPr="00FD099B">
              <w:rPr>
                <w:rStyle w:val="Hyperlink"/>
                <w:rFonts w:eastAsia="Arial" w:cstheme="minorHAnsi"/>
                <w:noProof/>
              </w:rPr>
              <w:t>Create Voting App Front and Redis Backend</w:t>
            </w:r>
            <w:r w:rsidR="002E33DF">
              <w:rPr>
                <w:noProof/>
                <w:webHidden/>
              </w:rPr>
              <w:tab/>
            </w:r>
            <w:r w:rsidR="002E33DF">
              <w:rPr>
                <w:noProof/>
                <w:webHidden/>
              </w:rPr>
              <w:fldChar w:fldCharType="begin"/>
            </w:r>
            <w:r w:rsidR="002E33DF">
              <w:rPr>
                <w:noProof/>
                <w:webHidden/>
              </w:rPr>
              <w:instrText xml:space="preserve"> PAGEREF _Toc159229848 \h </w:instrText>
            </w:r>
            <w:r w:rsidR="002E33DF">
              <w:rPr>
                <w:noProof/>
                <w:webHidden/>
              </w:rPr>
            </w:r>
            <w:r w:rsidR="002E33DF">
              <w:rPr>
                <w:noProof/>
                <w:webHidden/>
              </w:rPr>
              <w:fldChar w:fldCharType="separate"/>
            </w:r>
            <w:r w:rsidR="002E33DF">
              <w:rPr>
                <w:noProof/>
                <w:webHidden/>
              </w:rPr>
              <w:t>3</w:t>
            </w:r>
            <w:r w:rsidR="002E33DF">
              <w:rPr>
                <w:noProof/>
                <w:webHidden/>
              </w:rPr>
              <w:fldChar w:fldCharType="end"/>
            </w:r>
          </w:hyperlink>
        </w:p>
        <w:p w14:paraId="4BE249B9" w14:textId="2180CE4D" w:rsidR="002E33DF" w:rsidRDefault="00000000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9849" w:history="1">
            <w:r w:rsidR="002E33DF" w:rsidRPr="00FD099B">
              <w:rPr>
                <w:rStyle w:val="Hyperlink"/>
                <w:rFonts w:eastAsia="Arial" w:cstheme="minorHAnsi"/>
                <w:noProof/>
              </w:rPr>
              <w:t>3.</w:t>
            </w:r>
            <w:r w:rsidR="002E33D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E33DF" w:rsidRPr="00FD099B">
              <w:rPr>
                <w:rStyle w:val="Hyperlink"/>
                <w:rFonts w:eastAsia="Arial" w:cstheme="minorHAnsi"/>
                <w:noProof/>
              </w:rPr>
              <w:t>Get the data from Redis</w:t>
            </w:r>
            <w:r w:rsidR="002E33DF">
              <w:rPr>
                <w:noProof/>
                <w:webHidden/>
              </w:rPr>
              <w:tab/>
            </w:r>
            <w:r w:rsidR="002E33DF">
              <w:rPr>
                <w:noProof/>
                <w:webHidden/>
              </w:rPr>
              <w:fldChar w:fldCharType="begin"/>
            </w:r>
            <w:r w:rsidR="002E33DF">
              <w:rPr>
                <w:noProof/>
                <w:webHidden/>
              </w:rPr>
              <w:instrText xml:space="preserve"> PAGEREF _Toc159229849 \h </w:instrText>
            </w:r>
            <w:r w:rsidR="002E33DF">
              <w:rPr>
                <w:noProof/>
                <w:webHidden/>
              </w:rPr>
            </w:r>
            <w:r w:rsidR="002E33DF">
              <w:rPr>
                <w:noProof/>
                <w:webHidden/>
              </w:rPr>
              <w:fldChar w:fldCharType="separate"/>
            </w:r>
            <w:r w:rsidR="002E33DF">
              <w:rPr>
                <w:noProof/>
                <w:webHidden/>
              </w:rPr>
              <w:t>4</w:t>
            </w:r>
            <w:r w:rsidR="002E33DF">
              <w:rPr>
                <w:noProof/>
                <w:webHidden/>
              </w:rPr>
              <w:fldChar w:fldCharType="end"/>
            </w:r>
          </w:hyperlink>
        </w:p>
        <w:p w14:paraId="43332648" w14:textId="54463A41" w:rsidR="002E33DF" w:rsidRDefault="00000000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9850" w:history="1">
            <w:r w:rsidR="002E33DF" w:rsidRPr="00FD099B">
              <w:rPr>
                <w:rStyle w:val="Hyperlink"/>
                <w:rFonts w:eastAsia="Arial" w:cstheme="minorHAnsi"/>
                <w:noProof/>
              </w:rPr>
              <w:t>4.</w:t>
            </w:r>
            <w:r w:rsidR="002E33D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E33DF" w:rsidRPr="00FD099B">
              <w:rPr>
                <w:rStyle w:val="Hyperlink"/>
                <w:rFonts w:eastAsia="Arial" w:cstheme="minorHAnsi"/>
                <w:noProof/>
              </w:rPr>
              <w:t>Delete Deployment and service</w:t>
            </w:r>
            <w:r w:rsidR="002E33DF">
              <w:rPr>
                <w:noProof/>
                <w:webHidden/>
              </w:rPr>
              <w:tab/>
            </w:r>
            <w:r w:rsidR="002E33DF">
              <w:rPr>
                <w:noProof/>
                <w:webHidden/>
              </w:rPr>
              <w:fldChar w:fldCharType="begin"/>
            </w:r>
            <w:r w:rsidR="002E33DF">
              <w:rPr>
                <w:noProof/>
                <w:webHidden/>
              </w:rPr>
              <w:instrText xml:space="preserve"> PAGEREF _Toc159229850 \h </w:instrText>
            </w:r>
            <w:r w:rsidR="002E33DF">
              <w:rPr>
                <w:noProof/>
                <w:webHidden/>
              </w:rPr>
            </w:r>
            <w:r w:rsidR="002E33DF">
              <w:rPr>
                <w:noProof/>
                <w:webHidden/>
              </w:rPr>
              <w:fldChar w:fldCharType="separate"/>
            </w:r>
            <w:r w:rsidR="002E33DF">
              <w:rPr>
                <w:noProof/>
                <w:webHidden/>
              </w:rPr>
              <w:t>5</w:t>
            </w:r>
            <w:r w:rsidR="002E33DF">
              <w:rPr>
                <w:noProof/>
                <w:webHidden/>
              </w:rPr>
              <w:fldChar w:fldCharType="end"/>
            </w:r>
          </w:hyperlink>
        </w:p>
        <w:p w14:paraId="51CFEF10" w14:textId="1C507D76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B182D4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E8EC82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F511280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B0C0E7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07A1D3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313CB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B4842C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5D04828" w14:textId="77777777" w:rsidR="00537224" w:rsidRDefault="0053722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BB9A26B" w14:textId="77777777" w:rsidR="00537224" w:rsidRDefault="0053722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905F7E8" w14:textId="77777777" w:rsidR="00537224" w:rsidRDefault="0053722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BAFE0F" w14:textId="77777777" w:rsidR="001D7869" w:rsidRDefault="001D786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A931B1" w14:textId="77777777" w:rsidR="001D7869" w:rsidRDefault="001D786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F231A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2147492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Default="00F65AFB" w:rsidP="00F65AF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59229847"/>
      <w:r>
        <w:rPr>
          <w:rFonts w:asciiTheme="minorHAnsi" w:eastAsia="Arial" w:hAnsiTheme="minorHAnsi" w:cstheme="minorHAnsi"/>
          <w:color w:val="E36C0A" w:themeColor="accent6" w:themeShade="BF"/>
        </w:rPr>
        <w:lastRenderedPageBreak/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66BD9833" w14:textId="77777777" w:rsidR="00CD5B90" w:rsidRPr="00CD5B90" w:rsidRDefault="00CD5B90" w:rsidP="00CD5B90">
      <w:pPr>
        <w:rPr>
          <w:rFonts w:eastAsia="Arial"/>
        </w:rPr>
      </w:pPr>
    </w:p>
    <w:p w14:paraId="31841483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1BB216B" w14:textId="77777777" w:rsidR="002115D8" w:rsidRPr="002115D8" w:rsidRDefault="002115D8" w:rsidP="002115D8">
      <w:pPr>
        <w:pStyle w:val="NoSpacing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115D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Here's a step-by-step guide to creating a sample frontend with a form that sends data to a backend database, and deploying both the frontend and backend applications in Kubernetes using </w:t>
      </w:r>
      <w:proofErr w:type="spellStart"/>
      <w:r w:rsidRPr="002115D8">
        <w:rPr>
          <w:rFonts w:asciiTheme="minorHAnsi" w:hAnsiTheme="minorHAnsi" w:cstheme="minorHAnsi"/>
          <w:sz w:val="24"/>
          <w:szCs w:val="24"/>
          <w:shd w:val="clear" w:color="auto" w:fill="FFFFFF"/>
        </w:rPr>
        <w:t>ClusterIP</w:t>
      </w:r>
      <w:proofErr w:type="spellEnd"/>
      <w:r w:rsidRPr="002115D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for the backend and </w:t>
      </w:r>
      <w:proofErr w:type="spellStart"/>
      <w:r w:rsidRPr="002115D8">
        <w:rPr>
          <w:rFonts w:asciiTheme="minorHAnsi" w:hAnsiTheme="minorHAnsi" w:cstheme="minorHAnsi"/>
          <w:sz w:val="24"/>
          <w:szCs w:val="24"/>
          <w:shd w:val="clear" w:color="auto" w:fill="FFFFFF"/>
        </w:rPr>
        <w:t>LoadBalancer</w:t>
      </w:r>
      <w:proofErr w:type="spellEnd"/>
      <w:r w:rsidRPr="002115D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for the frontend, along with necessary YAML configurations and a </w:t>
      </w:r>
      <w:proofErr w:type="spellStart"/>
      <w:r w:rsidRPr="002115D8">
        <w:rPr>
          <w:rStyle w:val="HTMLCode"/>
          <w:rFonts w:asciiTheme="minorHAnsi" w:eastAsiaTheme="majorEastAsia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package.json</w:t>
      </w:r>
      <w:proofErr w:type="spellEnd"/>
      <w:r w:rsidRPr="002115D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file for the backend:</w:t>
      </w:r>
    </w:p>
    <w:p w14:paraId="47F80A97" w14:textId="77777777" w:rsidR="002115D8" w:rsidRDefault="002115D8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38D5FB6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670F96F7" w14:textId="77777777" w:rsidR="002E33DF" w:rsidRDefault="002E33DF" w:rsidP="002E33DF">
      <w:pPr>
        <w:rPr>
          <w:rFonts w:eastAsia="Arial"/>
        </w:rPr>
      </w:pPr>
    </w:p>
    <w:p w14:paraId="2B7B69CA" w14:textId="77777777" w:rsidR="002E33DF" w:rsidRPr="00CD5B90" w:rsidRDefault="002E33DF" w:rsidP="002E33DF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" w:name="_Toc159229794"/>
      <w:bookmarkStart w:id="2" w:name="_Toc159229848"/>
      <w:r>
        <w:rPr>
          <w:rFonts w:asciiTheme="minorHAnsi" w:eastAsia="Arial" w:hAnsiTheme="minorHAnsi" w:cstheme="minorHAnsi"/>
          <w:color w:val="E36C0A" w:themeColor="accent6" w:themeShade="BF"/>
        </w:rPr>
        <w:t>Create Voting App Front and Redis Backend</w:t>
      </w:r>
      <w:bookmarkEnd w:id="1"/>
      <w:bookmarkEnd w:id="2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38963862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https://github.com/bipeensinha/aks-network.git </w:t>
      </w:r>
    </w:p>
    <w:p w14:paraId="75FDE4CF" w14:textId="54FE98A6" w:rsidR="002E33DF" w:rsidRPr="00D333C5" w:rsidRDefault="00D333C5" w:rsidP="00D333C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bookmarkStart w:id="3" w:name="_Hlk159230051"/>
      <w:r w:rsidRPr="00D333C5">
        <w:rPr>
          <w:rFonts w:ascii="Lucida Console" w:hAnsi="Lucida Console" w:cs="Lucida Console"/>
          <w:color w:val="8A2BE2"/>
          <w:sz w:val="18"/>
          <w:szCs w:val="18"/>
        </w:rPr>
        <w:t xml:space="preserve">cd </w:t>
      </w:r>
      <w:proofErr w:type="spellStart"/>
      <w:r w:rsidRPr="00D333C5">
        <w:rPr>
          <w:rFonts w:ascii="Lucida Console" w:hAnsi="Lucida Console" w:cs="Lucida Console"/>
          <w:color w:val="8A2BE2"/>
          <w:sz w:val="18"/>
          <w:szCs w:val="18"/>
        </w:rPr>
        <w:t>aks</w:t>
      </w:r>
      <w:proofErr w:type="spellEnd"/>
      <w:r w:rsidRPr="00D333C5">
        <w:rPr>
          <w:rFonts w:ascii="Lucida Console" w:hAnsi="Lucida Console" w:cs="Lucida Console"/>
          <w:color w:val="8A2BE2"/>
          <w:sz w:val="18"/>
          <w:szCs w:val="18"/>
        </w:rPr>
        <w:t>-network</w:t>
      </w:r>
    </w:p>
    <w:bookmarkEnd w:id="3"/>
    <w:p w14:paraId="283FD7E8" w14:textId="77777777" w:rsidR="002E33DF" w:rsidRPr="00CD5B90" w:rsidRDefault="002E33DF" w:rsidP="002E33DF">
      <w:pPr>
        <w:spacing w:before="5" w:line="180" w:lineRule="exact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44A98C1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 </w:t>
      </w: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47CA9CC4" wp14:editId="42ECF680">
            <wp:extent cx="4656223" cy="1585097"/>
            <wp:effectExtent l="0" t="0" r="0" b="0"/>
            <wp:docPr id="168737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74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E3CE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17A1873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azure-vote-all-in-one-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redis.yaml</w:t>
      </w:r>
      <w:proofErr w:type="spellEnd"/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3408B99D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4DC57A9A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17B96A8A" wp14:editId="3F38E209">
            <wp:extent cx="5113463" cy="876376"/>
            <wp:effectExtent l="0" t="0" r="0" b="0"/>
            <wp:docPr id="151926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61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331F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B9F098D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po </w:t>
      </w:r>
    </w:p>
    <w:p w14:paraId="0F3E1F2C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D3E9042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04444C10" wp14:editId="4B26BEA7">
            <wp:extent cx="4694327" cy="975445"/>
            <wp:effectExtent l="0" t="0" r="0" b="0"/>
            <wp:docPr id="65663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39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136F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9C372E6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svc </w:t>
      </w:r>
    </w:p>
    <w:p w14:paraId="4A1BB8C5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48C47E4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4AEC601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286CF964" wp14:editId="77A83A4E">
            <wp:extent cx="5456393" cy="899238"/>
            <wp:effectExtent l="0" t="0" r="0" b="0"/>
            <wp:docPr id="88425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52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D57A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8807D3D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lastRenderedPageBreak/>
        <w:drawing>
          <wp:inline distT="0" distB="0" distL="0" distR="0" wp14:anchorId="0BD1BF65" wp14:editId="08A83F51">
            <wp:extent cx="4572396" cy="3886537"/>
            <wp:effectExtent l="0" t="0" r="0" b="0"/>
            <wp:docPr id="40158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88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77C8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46D1FC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Click button to change the vale</w:t>
      </w:r>
    </w:p>
    <w:p w14:paraId="1968F355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A4BB5DB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3991ADB0" wp14:editId="24C119AC">
            <wp:extent cx="3749365" cy="3810330"/>
            <wp:effectExtent l="0" t="0" r="3810" b="0"/>
            <wp:docPr id="111446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69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250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80A6C83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2F1A466" w14:textId="77777777" w:rsidR="002E33DF" w:rsidRDefault="002E33DF" w:rsidP="002E33DF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4" w:name="_Toc159229795"/>
      <w:bookmarkStart w:id="5" w:name="_Toc159229849"/>
      <w:r w:rsidRPr="0017294D">
        <w:rPr>
          <w:rFonts w:asciiTheme="minorHAnsi" w:eastAsia="Arial" w:hAnsiTheme="minorHAnsi" w:cstheme="minorHAnsi"/>
          <w:color w:val="E36C0A" w:themeColor="accent6" w:themeShade="BF"/>
        </w:rPr>
        <w:t>Get the data from Redis</w:t>
      </w:r>
      <w:bookmarkEnd w:id="4"/>
      <w:bookmarkEnd w:id="5"/>
    </w:p>
    <w:p w14:paraId="7B3CA97A" w14:textId="77777777" w:rsidR="002E33DF" w:rsidRDefault="002E33DF" w:rsidP="002E33DF"/>
    <w:p w14:paraId="613EB803" w14:textId="77777777" w:rsidR="002E33DF" w:rsidRDefault="002E33DF" w:rsidP="002E33DF">
      <w:r>
        <w:t>Connect the Redis pods</w:t>
      </w:r>
    </w:p>
    <w:p w14:paraId="3E262D52" w14:textId="77777777" w:rsidR="002E33DF" w:rsidRDefault="002E33DF" w:rsidP="002E33DF"/>
    <w:p w14:paraId="59A581A6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po </w:t>
      </w:r>
    </w:p>
    <w:p w14:paraId="3D6B957F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352FAF5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lastRenderedPageBreak/>
        <w:drawing>
          <wp:inline distT="0" distB="0" distL="0" distR="0" wp14:anchorId="1F02A212" wp14:editId="43104410">
            <wp:extent cx="4694327" cy="975445"/>
            <wp:effectExtent l="0" t="0" r="0" b="0"/>
            <wp:docPr id="25546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39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705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1E4C32DD" w14:textId="77777777" w:rsidR="002E33DF" w:rsidRDefault="002E33DF" w:rsidP="002E33DF"/>
    <w:p w14:paraId="6C4814C9" w14:textId="77777777" w:rsidR="002E33DF" w:rsidRDefault="002E33DF" w:rsidP="002E33DF"/>
    <w:p w14:paraId="245259D2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exec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azure-vote-back-8fd8d8db4-9cmzh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/bin/bash </w:t>
      </w:r>
    </w:p>
    <w:p w14:paraId="064C93A7" w14:textId="77777777" w:rsidR="002E33DF" w:rsidRPr="0017294D" w:rsidRDefault="002E33DF" w:rsidP="002E33DF"/>
    <w:p w14:paraId="42C91049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682973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620FE424" wp14:editId="16B01A1D">
            <wp:extent cx="5652135" cy="295275"/>
            <wp:effectExtent l="0" t="0" r="5715" b="9525"/>
            <wp:docPr id="2121678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D28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D6C4BB3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EA0F6E1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0008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-cli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127.0.0.1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 xml:space="preserve">6379 </w:t>
      </w:r>
    </w:p>
    <w:p w14:paraId="302C027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36731ED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7CE686A0" wp14:editId="32C79BE4">
            <wp:extent cx="5652135" cy="431800"/>
            <wp:effectExtent l="0" t="0" r="5715" b="6350"/>
            <wp:docPr id="543881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0865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E95E67B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KEYS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"*"</w:t>
      </w:r>
    </w:p>
    <w:p w14:paraId="47B7C3B7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Dogs</w:t>
      </w:r>
    </w:p>
    <w:p w14:paraId="6FDC24CF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Cats </w:t>
      </w:r>
    </w:p>
    <w:p w14:paraId="6B7D1787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8FC7979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17294D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2EB445BB" wp14:editId="54E3F0D9">
            <wp:extent cx="5547841" cy="1585097"/>
            <wp:effectExtent l="0" t="0" r="0" b="0"/>
            <wp:docPr id="124135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578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F24B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9781131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E387EDD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exit</w:t>
      </w:r>
    </w:p>
    <w:p w14:paraId="286793B7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8B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 xml:space="preserve">exit </w:t>
      </w:r>
    </w:p>
    <w:p w14:paraId="289AAC7F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0D855E2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FB6B10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479B8D79" wp14:editId="358F303A">
            <wp:extent cx="5456393" cy="1638442"/>
            <wp:effectExtent l="0" t="0" r="0" b="0"/>
            <wp:docPr id="110291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184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9F7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6E93BFA" w14:textId="77777777" w:rsidR="002E33DF" w:rsidRDefault="002E33DF" w:rsidP="002E33DF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6" w:name="_Toc159229796"/>
      <w:bookmarkStart w:id="7" w:name="_Toc159229850"/>
      <w:r>
        <w:rPr>
          <w:rFonts w:asciiTheme="minorHAnsi" w:eastAsia="Arial" w:hAnsiTheme="minorHAnsi" w:cstheme="minorHAnsi"/>
          <w:color w:val="E36C0A" w:themeColor="accent6" w:themeShade="BF"/>
        </w:rPr>
        <w:t>Delete Deployment and service</w:t>
      </w:r>
      <w:bookmarkEnd w:id="6"/>
      <w:bookmarkEnd w:id="7"/>
    </w:p>
    <w:p w14:paraId="3CAE8B9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F2DC1F3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deployment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azure-vote-back</w:t>
      </w:r>
    </w:p>
    <w:p w14:paraId="6976538D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deployment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azure-vote-front</w:t>
      </w:r>
    </w:p>
    <w:p w14:paraId="7B7044FA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po </w:t>
      </w:r>
    </w:p>
    <w:p w14:paraId="1D131539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021DC7D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E146467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FB6B10">
        <w:rPr>
          <w:rFonts w:ascii="Lato" w:hAnsi="Lato"/>
          <w:noProof/>
          <w:color w:val="333333"/>
          <w:sz w:val="21"/>
          <w:szCs w:val="21"/>
        </w:rPr>
        <w:lastRenderedPageBreak/>
        <w:drawing>
          <wp:inline distT="0" distB="0" distL="0" distR="0" wp14:anchorId="5139EFAB" wp14:editId="36AC61B7">
            <wp:extent cx="4458086" cy="1463167"/>
            <wp:effectExtent l="0" t="0" r="0" b="3810"/>
            <wp:docPr id="45965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8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97B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E35169A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svc</w:t>
      </w:r>
    </w:p>
    <w:p w14:paraId="55B10AF4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svc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azure-vote-back</w:t>
      </w:r>
    </w:p>
    <w:p w14:paraId="03FE19F9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svc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azure-vote-front </w:t>
      </w:r>
    </w:p>
    <w:p w14:paraId="46370514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EA06CD1" w14:textId="32664FBE" w:rsidR="002E33DF" w:rsidRPr="002E33DF" w:rsidRDefault="00065EF5" w:rsidP="002E33DF">
      <w:pPr>
        <w:rPr>
          <w:rFonts w:eastAsia="Arial"/>
        </w:rPr>
      </w:pPr>
      <w:r w:rsidRPr="00FB6B10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1A0DFADA" wp14:editId="255D33F8">
            <wp:extent cx="5806943" cy="2606266"/>
            <wp:effectExtent l="0" t="0" r="3810" b="3810"/>
            <wp:docPr id="697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3DF" w:rsidRPr="002E33DF" w:rsidSect="00A926C5">
      <w:headerReference w:type="default" r:id="rId24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AB73C" w14:textId="77777777" w:rsidR="008B3CA5" w:rsidRDefault="008B3CA5">
      <w:r>
        <w:separator/>
      </w:r>
    </w:p>
  </w:endnote>
  <w:endnote w:type="continuationSeparator" w:id="0">
    <w:p w14:paraId="03BDBB20" w14:textId="77777777" w:rsidR="008B3CA5" w:rsidRDefault="008B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EA433" w14:textId="77777777" w:rsidR="008B3CA5" w:rsidRDefault="008B3CA5">
      <w:r>
        <w:separator/>
      </w:r>
    </w:p>
  </w:footnote>
  <w:footnote w:type="continuationSeparator" w:id="0">
    <w:p w14:paraId="3B4091F3" w14:textId="77777777" w:rsidR="008B3CA5" w:rsidRDefault="008B3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74E07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3433E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7232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716AC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B3BD9"/>
    <w:multiLevelType w:val="multilevel"/>
    <w:tmpl w:val="CA2C8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A2BB4"/>
    <w:multiLevelType w:val="multilevel"/>
    <w:tmpl w:val="CB3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5B4240E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8419F"/>
    <w:multiLevelType w:val="hybridMultilevel"/>
    <w:tmpl w:val="672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E2D5A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223E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B041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675CE"/>
    <w:multiLevelType w:val="multilevel"/>
    <w:tmpl w:val="3C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5226">
    <w:abstractNumId w:val="6"/>
  </w:num>
  <w:num w:numId="2" w16cid:durableId="1435713782">
    <w:abstractNumId w:val="5"/>
  </w:num>
  <w:num w:numId="3" w16cid:durableId="218513052">
    <w:abstractNumId w:val="1"/>
  </w:num>
  <w:num w:numId="4" w16cid:durableId="1861622341">
    <w:abstractNumId w:val="10"/>
  </w:num>
  <w:num w:numId="5" w16cid:durableId="1812988237">
    <w:abstractNumId w:val="2"/>
  </w:num>
  <w:num w:numId="6" w16cid:durableId="1847282385">
    <w:abstractNumId w:val="11"/>
  </w:num>
  <w:num w:numId="7" w16cid:durableId="1265962800">
    <w:abstractNumId w:val="7"/>
  </w:num>
  <w:num w:numId="8" w16cid:durableId="619534975">
    <w:abstractNumId w:val="0"/>
  </w:num>
  <w:num w:numId="9" w16cid:durableId="278491274">
    <w:abstractNumId w:val="9"/>
  </w:num>
  <w:num w:numId="10" w16cid:durableId="2013143098">
    <w:abstractNumId w:val="3"/>
  </w:num>
  <w:num w:numId="11" w16cid:durableId="157308001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230041395">
    <w:abstractNumId w:val="12"/>
  </w:num>
  <w:num w:numId="13" w16cid:durableId="1568687423">
    <w:abstractNumId w:val="6"/>
  </w:num>
  <w:num w:numId="14" w16cid:durableId="1006637546">
    <w:abstractNumId w:val="8"/>
  </w:num>
  <w:num w:numId="15" w16cid:durableId="795029960">
    <w:abstractNumId w:val="6"/>
  </w:num>
  <w:num w:numId="16" w16cid:durableId="20453210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462700">
    <w:abstractNumId w:val="6"/>
  </w:num>
  <w:num w:numId="18" w16cid:durableId="570232993">
    <w:abstractNumId w:val="6"/>
  </w:num>
  <w:num w:numId="19" w16cid:durableId="304480543">
    <w:abstractNumId w:val="6"/>
  </w:num>
  <w:num w:numId="20" w16cid:durableId="815535392">
    <w:abstractNumId w:val="6"/>
  </w:num>
  <w:num w:numId="21" w16cid:durableId="205561227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1D48"/>
    <w:rsid w:val="00003FDA"/>
    <w:rsid w:val="00016907"/>
    <w:rsid w:val="00020DB9"/>
    <w:rsid w:val="0002278C"/>
    <w:rsid w:val="00022B08"/>
    <w:rsid w:val="00036107"/>
    <w:rsid w:val="00036E62"/>
    <w:rsid w:val="00053551"/>
    <w:rsid w:val="0005464F"/>
    <w:rsid w:val="00057BAE"/>
    <w:rsid w:val="00057C46"/>
    <w:rsid w:val="00062857"/>
    <w:rsid w:val="00065991"/>
    <w:rsid w:val="00065EF5"/>
    <w:rsid w:val="00080475"/>
    <w:rsid w:val="0008629B"/>
    <w:rsid w:val="000924D7"/>
    <w:rsid w:val="000A348F"/>
    <w:rsid w:val="000A6C87"/>
    <w:rsid w:val="000B1796"/>
    <w:rsid w:val="000B272A"/>
    <w:rsid w:val="000B2E99"/>
    <w:rsid w:val="000B40A3"/>
    <w:rsid w:val="000B4614"/>
    <w:rsid w:val="000B4CEE"/>
    <w:rsid w:val="000C44D2"/>
    <w:rsid w:val="000C52FF"/>
    <w:rsid w:val="000D2DEA"/>
    <w:rsid w:val="000E1A6D"/>
    <w:rsid w:val="000F627F"/>
    <w:rsid w:val="00101CDF"/>
    <w:rsid w:val="00103B8B"/>
    <w:rsid w:val="00105C0B"/>
    <w:rsid w:val="0010741E"/>
    <w:rsid w:val="0011201E"/>
    <w:rsid w:val="001163AC"/>
    <w:rsid w:val="00123308"/>
    <w:rsid w:val="00130531"/>
    <w:rsid w:val="001428C7"/>
    <w:rsid w:val="001441AD"/>
    <w:rsid w:val="0015391D"/>
    <w:rsid w:val="001576DF"/>
    <w:rsid w:val="001612F3"/>
    <w:rsid w:val="0016134A"/>
    <w:rsid w:val="001637E0"/>
    <w:rsid w:val="00163932"/>
    <w:rsid w:val="0017468D"/>
    <w:rsid w:val="00187536"/>
    <w:rsid w:val="0019183F"/>
    <w:rsid w:val="00193E21"/>
    <w:rsid w:val="001958C5"/>
    <w:rsid w:val="00196E70"/>
    <w:rsid w:val="001A7C53"/>
    <w:rsid w:val="001B6ED9"/>
    <w:rsid w:val="001C2703"/>
    <w:rsid w:val="001D2B36"/>
    <w:rsid w:val="001D3380"/>
    <w:rsid w:val="001D5706"/>
    <w:rsid w:val="001D668B"/>
    <w:rsid w:val="001D7869"/>
    <w:rsid w:val="001E0504"/>
    <w:rsid w:val="001E1F77"/>
    <w:rsid w:val="001F3EE1"/>
    <w:rsid w:val="001F6DC9"/>
    <w:rsid w:val="002070AF"/>
    <w:rsid w:val="00210446"/>
    <w:rsid w:val="002115D8"/>
    <w:rsid w:val="0022580E"/>
    <w:rsid w:val="002320F4"/>
    <w:rsid w:val="00242D70"/>
    <w:rsid w:val="00244FB9"/>
    <w:rsid w:val="0024694C"/>
    <w:rsid w:val="00253A8F"/>
    <w:rsid w:val="00263D76"/>
    <w:rsid w:val="0027191B"/>
    <w:rsid w:val="00273CF0"/>
    <w:rsid w:val="0027634D"/>
    <w:rsid w:val="00286999"/>
    <w:rsid w:val="0029299D"/>
    <w:rsid w:val="00293B27"/>
    <w:rsid w:val="002A5CE1"/>
    <w:rsid w:val="002B47F7"/>
    <w:rsid w:val="002B4A82"/>
    <w:rsid w:val="002B614A"/>
    <w:rsid w:val="002C1958"/>
    <w:rsid w:val="002C6058"/>
    <w:rsid w:val="002D0AD1"/>
    <w:rsid w:val="002E33DF"/>
    <w:rsid w:val="002E4E9F"/>
    <w:rsid w:val="002E79A7"/>
    <w:rsid w:val="002F75D5"/>
    <w:rsid w:val="0030692E"/>
    <w:rsid w:val="00314A0A"/>
    <w:rsid w:val="003164D5"/>
    <w:rsid w:val="003213C6"/>
    <w:rsid w:val="003365F4"/>
    <w:rsid w:val="0034501F"/>
    <w:rsid w:val="00346169"/>
    <w:rsid w:val="003474CD"/>
    <w:rsid w:val="003528F7"/>
    <w:rsid w:val="0036346F"/>
    <w:rsid w:val="00365D15"/>
    <w:rsid w:val="00370FDD"/>
    <w:rsid w:val="00374AF7"/>
    <w:rsid w:val="003816E2"/>
    <w:rsid w:val="0038236D"/>
    <w:rsid w:val="0039273E"/>
    <w:rsid w:val="003A7C7B"/>
    <w:rsid w:val="003B70D3"/>
    <w:rsid w:val="003C4129"/>
    <w:rsid w:val="003C5F7B"/>
    <w:rsid w:val="003D389C"/>
    <w:rsid w:val="003D5033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48A5"/>
    <w:rsid w:val="00427709"/>
    <w:rsid w:val="004313F6"/>
    <w:rsid w:val="00440CA2"/>
    <w:rsid w:val="00440D8D"/>
    <w:rsid w:val="00442529"/>
    <w:rsid w:val="00451277"/>
    <w:rsid w:val="0045799B"/>
    <w:rsid w:val="00460671"/>
    <w:rsid w:val="004611B2"/>
    <w:rsid w:val="0046437A"/>
    <w:rsid w:val="0046774A"/>
    <w:rsid w:val="0047743F"/>
    <w:rsid w:val="00481DD0"/>
    <w:rsid w:val="004852BB"/>
    <w:rsid w:val="004A11B9"/>
    <w:rsid w:val="004A4231"/>
    <w:rsid w:val="004A7772"/>
    <w:rsid w:val="004B52EF"/>
    <w:rsid w:val="004B5A10"/>
    <w:rsid w:val="004C6414"/>
    <w:rsid w:val="004D32D8"/>
    <w:rsid w:val="004E25E1"/>
    <w:rsid w:val="004E6E59"/>
    <w:rsid w:val="004F1559"/>
    <w:rsid w:val="004F565C"/>
    <w:rsid w:val="004F638A"/>
    <w:rsid w:val="004F7BEF"/>
    <w:rsid w:val="00504D2B"/>
    <w:rsid w:val="005076F1"/>
    <w:rsid w:val="00510A1C"/>
    <w:rsid w:val="00516B70"/>
    <w:rsid w:val="005275D0"/>
    <w:rsid w:val="00530B21"/>
    <w:rsid w:val="005363D0"/>
    <w:rsid w:val="00537224"/>
    <w:rsid w:val="00537CE3"/>
    <w:rsid w:val="00553B65"/>
    <w:rsid w:val="00565582"/>
    <w:rsid w:val="00573C4D"/>
    <w:rsid w:val="00580465"/>
    <w:rsid w:val="00584C9B"/>
    <w:rsid w:val="005A06E6"/>
    <w:rsid w:val="005A07C0"/>
    <w:rsid w:val="005A45A8"/>
    <w:rsid w:val="005A6B11"/>
    <w:rsid w:val="005A7148"/>
    <w:rsid w:val="005A7AA6"/>
    <w:rsid w:val="005B0E2A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AC2"/>
    <w:rsid w:val="006050BA"/>
    <w:rsid w:val="006109F5"/>
    <w:rsid w:val="00613FC5"/>
    <w:rsid w:val="0061433C"/>
    <w:rsid w:val="0061778F"/>
    <w:rsid w:val="00624DBC"/>
    <w:rsid w:val="006362C2"/>
    <w:rsid w:val="00636B94"/>
    <w:rsid w:val="0064035D"/>
    <w:rsid w:val="00641C19"/>
    <w:rsid w:val="00644100"/>
    <w:rsid w:val="00646996"/>
    <w:rsid w:val="00652582"/>
    <w:rsid w:val="00654439"/>
    <w:rsid w:val="00654E18"/>
    <w:rsid w:val="00661951"/>
    <w:rsid w:val="00663D85"/>
    <w:rsid w:val="00664CEF"/>
    <w:rsid w:val="00665759"/>
    <w:rsid w:val="00665A67"/>
    <w:rsid w:val="00674AA6"/>
    <w:rsid w:val="006769FE"/>
    <w:rsid w:val="00680DB8"/>
    <w:rsid w:val="006820A6"/>
    <w:rsid w:val="00682D4E"/>
    <w:rsid w:val="00683D9C"/>
    <w:rsid w:val="00684F99"/>
    <w:rsid w:val="00685F1A"/>
    <w:rsid w:val="006954F9"/>
    <w:rsid w:val="006968D7"/>
    <w:rsid w:val="006A13C1"/>
    <w:rsid w:val="006A51D5"/>
    <w:rsid w:val="006A5363"/>
    <w:rsid w:val="006B3A49"/>
    <w:rsid w:val="006B4CA4"/>
    <w:rsid w:val="006C2A28"/>
    <w:rsid w:val="006C4161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6FE2"/>
    <w:rsid w:val="007146B0"/>
    <w:rsid w:val="00717C22"/>
    <w:rsid w:val="007215CD"/>
    <w:rsid w:val="0072511C"/>
    <w:rsid w:val="00730926"/>
    <w:rsid w:val="0073267C"/>
    <w:rsid w:val="00734FBF"/>
    <w:rsid w:val="00735385"/>
    <w:rsid w:val="00736AA9"/>
    <w:rsid w:val="00743177"/>
    <w:rsid w:val="00745A38"/>
    <w:rsid w:val="00746DC8"/>
    <w:rsid w:val="0074794D"/>
    <w:rsid w:val="00750CCD"/>
    <w:rsid w:val="00752214"/>
    <w:rsid w:val="00755178"/>
    <w:rsid w:val="00755B69"/>
    <w:rsid w:val="00774E0E"/>
    <w:rsid w:val="00776781"/>
    <w:rsid w:val="007767F3"/>
    <w:rsid w:val="0078007B"/>
    <w:rsid w:val="00784D31"/>
    <w:rsid w:val="00785043"/>
    <w:rsid w:val="00792261"/>
    <w:rsid w:val="00794CDE"/>
    <w:rsid w:val="00794F67"/>
    <w:rsid w:val="00796AB2"/>
    <w:rsid w:val="007A1808"/>
    <w:rsid w:val="007A1E61"/>
    <w:rsid w:val="007C094C"/>
    <w:rsid w:val="007C1C5E"/>
    <w:rsid w:val="007C23D1"/>
    <w:rsid w:val="007C2F31"/>
    <w:rsid w:val="007D4AD5"/>
    <w:rsid w:val="007D5A28"/>
    <w:rsid w:val="007E7926"/>
    <w:rsid w:val="007F0350"/>
    <w:rsid w:val="007F0793"/>
    <w:rsid w:val="008016DC"/>
    <w:rsid w:val="00805166"/>
    <w:rsid w:val="0081184D"/>
    <w:rsid w:val="00821267"/>
    <w:rsid w:val="00831C05"/>
    <w:rsid w:val="00834D29"/>
    <w:rsid w:val="00837FE5"/>
    <w:rsid w:val="00840A53"/>
    <w:rsid w:val="008516B8"/>
    <w:rsid w:val="00851F81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5DB6"/>
    <w:rsid w:val="008A7DE5"/>
    <w:rsid w:val="008B3CA5"/>
    <w:rsid w:val="008B3CED"/>
    <w:rsid w:val="008B47F7"/>
    <w:rsid w:val="008B6BCE"/>
    <w:rsid w:val="008C1827"/>
    <w:rsid w:val="008C604C"/>
    <w:rsid w:val="008D2890"/>
    <w:rsid w:val="008D3AA3"/>
    <w:rsid w:val="008D4460"/>
    <w:rsid w:val="008E0DF6"/>
    <w:rsid w:val="008E7801"/>
    <w:rsid w:val="008F3DCC"/>
    <w:rsid w:val="008F402F"/>
    <w:rsid w:val="008F64CD"/>
    <w:rsid w:val="00901282"/>
    <w:rsid w:val="00915A67"/>
    <w:rsid w:val="00930F8A"/>
    <w:rsid w:val="0093486C"/>
    <w:rsid w:val="00934D97"/>
    <w:rsid w:val="00937609"/>
    <w:rsid w:val="009378F1"/>
    <w:rsid w:val="00947043"/>
    <w:rsid w:val="00950A4A"/>
    <w:rsid w:val="009531E7"/>
    <w:rsid w:val="009539C0"/>
    <w:rsid w:val="00954B1D"/>
    <w:rsid w:val="00963BA3"/>
    <w:rsid w:val="00963BE8"/>
    <w:rsid w:val="00965E1D"/>
    <w:rsid w:val="0096671C"/>
    <w:rsid w:val="0097347D"/>
    <w:rsid w:val="009742C7"/>
    <w:rsid w:val="00982C19"/>
    <w:rsid w:val="00984EAB"/>
    <w:rsid w:val="00987FB8"/>
    <w:rsid w:val="00997231"/>
    <w:rsid w:val="009A5F87"/>
    <w:rsid w:val="009A6C07"/>
    <w:rsid w:val="009A7A5E"/>
    <w:rsid w:val="009B1957"/>
    <w:rsid w:val="009B4D85"/>
    <w:rsid w:val="009B7F38"/>
    <w:rsid w:val="009C538B"/>
    <w:rsid w:val="009C748C"/>
    <w:rsid w:val="009D3475"/>
    <w:rsid w:val="009D38BC"/>
    <w:rsid w:val="009D3F91"/>
    <w:rsid w:val="009D695B"/>
    <w:rsid w:val="009E038D"/>
    <w:rsid w:val="009E1C6B"/>
    <w:rsid w:val="00A03180"/>
    <w:rsid w:val="00A06E30"/>
    <w:rsid w:val="00A10709"/>
    <w:rsid w:val="00A11A5E"/>
    <w:rsid w:val="00A2050A"/>
    <w:rsid w:val="00A21952"/>
    <w:rsid w:val="00A272A8"/>
    <w:rsid w:val="00A30E3C"/>
    <w:rsid w:val="00A361B3"/>
    <w:rsid w:val="00A4143F"/>
    <w:rsid w:val="00A6333D"/>
    <w:rsid w:val="00A65DF4"/>
    <w:rsid w:val="00A66630"/>
    <w:rsid w:val="00A8603C"/>
    <w:rsid w:val="00A926C5"/>
    <w:rsid w:val="00A93BF2"/>
    <w:rsid w:val="00A93D24"/>
    <w:rsid w:val="00AA4B71"/>
    <w:rsid w:val="00AA519D"/>
    <w:rsid w:val="00AB1778"/>
    <w:rsid w:val="00AB5BAB"/>
    <w:rsid w:val="00AC2E9E"/>
    <w:rsid w:val="00AD24D3"/>
    <w:rsid w:val="00AD6237"/>
    <w:rsid w:val="00AD730C"/>
    <w:rsid w:val="00AE0EB9"/>
    <w:rsid w:val="00AE128D"/>
    <w:rsid w:val="00AE58EA"/>
    <w:rsid w:val="00B15070"/>
    <w:rsid w:val="00B15B40"/>
    <w:rsid w:val="00B231A8"/>
    <w:rsid w:val="00B24C9D"/>
    <w:rsid w:val="00B3107E"/>
    <w:rsid w:val="00B36478"/>
    <w:rsid w:val="00B51450"/>
    <w:rsid w:val="00B55E7F"/>
    <w:rsid w:val="00B57D05"/>
    <w:rsid w:val="00B619F9"/>
    <w:rsid w:val="00B6396B"/>
    <w:rsid w:val="00B70344"/>
    <w:rsid w:val="00B722DE"/>
    <w:rsid w:val="00B75B63"/>
    <w:rsid w:val="00B862EB"/>
    <w:rsid w:val="00B867A7"/>
    <w:rsid w:val="00B87741"/>
    <w:rsid w:val="00B94294"/>
    <w:rsid w:val="00BA5B45"/>
    <w:rsid w:val="00BC2954"/>
    <w:rsid w:val="00BC3F60"/>
    <w:rsid w:val="00BD0901"/>
    <w:rsid w:val="00BE0084"/>
    <w:rsid w:val="00BE09A4"/>
    <w:rsid w:val="00BE6C16"/>
    <w:rsid w:val="00BF1D05"/>
    <w:rsid w:val="00BF20F1"/>
    <w:rsid w:val="00BF3227"/>
    <w:rsid w:val="00BF44D7"/>
    <w:rsid w:val="00C0460A"/>
    <w:rsid w:val="00C1744D"/>
    <w:rsid w:val="00C17AAB"/>
    <w:rsid w:val="00C24F93"/>
    <w:rsid w:val="00C341DF"/>
    <w:rsid w:val="00C36462"/>
    <w:rsid w:val="00C41908"/>
    <w:rsid w:val="00C54F9D"/>
    <w:rsid w:val="00C5736B"/>
    <w:rsid w:val="00C609DC"/>
    <w:rsid w:val="00C71D99"/>
    <w:rsid w:val="00C7337D"/>
    <w:rsid w:val="00C80A61"/>
    <w:rsid w:val="00C811FE"/>
    <w:rsid w:val="00C87B78"/>
    <w:rsid w:val="00C909E4"/>
    <w:rsid w:val="00C913C8"/>
    <w:rsid w:val="00C9349A"/>
    <w:rsid w:val="00C97300"/>
    <w:rsid w:val="00C97FCA"/>
    <w:rsid w:val="00CA1877"/>
    <w:rsid w:val="00CA412F"/>
    <w:rsid w:val="00CA4B05"/>
    <w:rsid w:val="00CB14C6"/>
    <w:rsid w:val="00CB3ED7"/>
    <w:rsid w:val="00CB4B58"/>
    <w:rsid w:val="00CB768D"/>
    <w:rsid w:val="00CD43B5"/>
    <w:rsid w:val="00CD5B90"/>
    <w:rsid w:val="00CE10BE"/>
    <w:rsid w:val="00CE3FC0"/>
    <w:rsid w:val="00CE428D"/>
    <w:rsid w:val="00CF5518"/>
    <w:rsid w:val="00CF7411"/>
    <w:rsid w:val="00D10167"/>
    <w:rsid w:val="00D112C1"/>
    <w:rsid w:val="00D24BEA"/>
    <w:rsid w:val="00D333C5"/>
    <w:rsid w:val="00D352A9"/>
    <w:rsid w:val="00D35752"/>
    <w:rsid w:val="00D45F2C"/>
    <w:rsid w:val="00D51386"/>
    <w:rsid w:val="00D613F2"/>
    <w:rsid w:val="00D62D0E"/>
    <w:rsid w:val="00D646F5"/>
    <w:rsid w:val="00D650FE"/>
    <w:rsid w:val="00D65494"/>
    <w:rsid w:val="00D81526"/>
    <w:rsid w:val="00D851BA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5CCF"/>
    <w:rsid w:val="00DD0011"/>
    <w:rsid w:val="00DD3F20"/>
    <w:rsid w:val="00DD5A45"/>
    <w:rsid w:val="00DD5BA1"/>
    <w:rsid w:val="00DD7899"/>
    <w:rsid w:val="00DE0434"/>
    <w:rsid w:val="00DF1F6B"/>
    <w:rsid w:val="00E07875"/>
    <w:rsid w:val="00E1648D"/>
    <w:rsid w:val="00E16BA5"/>
    <w:rsid w:val="00E17D20"/>
    <w:rsid w:val="00E20131"/>
    <w:rsid w:val="00E27D81"/>
    <w:rsid w:val="00E350A2"/>
    <w:rsid w:val="00E404BB"/>
    <w:rsid w:val="00E42B9F"/>
    <w:rsid w:val="00E44461"/>
    <w:rsid w:val="00E503C1"/>
    <w:rsid w:val="00E53631"/>
    <w:rsid w:val="00E62813"/>
    <w:rsid w:val="00E66B24"/>
    <w:rsid w:val="00E70F11"/>
    <w:rsid w:val="00E73680"/>
    <w:rsid w:val="00E83678"/>
    <w:rsid w:val="00E83EA6"/>
    <w:rsid w:val="00E84108"/>
    <w:rsid w:val="00E84156"/>
    <w:rsid w:val="00E8456F"/>
    <w:rsid w:val="00E8626C"/>
    <w:rsid w:val="00E86C54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F2C4D"/>
    <w:rsid w:val="00EF727A"/>
    <w:rsid w:val="00F0439A"/>
    <w:rsid w:val="00F17DA1"/>
    <w:rsid w:val="00F244CB"/>
    <w:rsid w:val="00F333F9"/>
    <w:rsid w:val="00F36CF8"/>
    <w:rsid w:val="00F41843"/>
    <w:rsid w:val="00F46798"/>
    <w:rsid w:val="00F50031"/>
    <w:rsid w:val="00F51741"/>
    <w:rsid w:val="00F5245E"/>
    <w:rsid w:val="00F54832"/>
    <w:rsid w:val="00F56476"/>
    <w:rsid w:val="00F626A8"/>
    <w:rsid w:val="00F65AFB"/>
    <w:rsid w:val="00F665CB"/>
    <w:rsid w:val="00F7024F"/>
    <w:rsid w:val="00F70780"/>
    <w:rsid w:val="00F7230E"/>
    <w:rsid w:val="00F72D3F"/>
    <w:rsid w:val="00F76923"/>
    <w:rsid w:val="00F77EEA"/>
    <w:rsid w:val="00F8004B"/>
    <w:rsid w:val="00F8168E"/>
    <w:rsid w:val="00F85E13"/>
    <w:rsid w:val="00FA2A8F"/>
    <w:rsid w:val="00FA35A5"/>
    <w:rsid w:val="00FA7795"/>
    <w:rsid w:val="00FB09AF"/>
    <w:rsid w:val="00FB2BC4"/>
    <w:rsid w:val="00FB40F6"/>
    <w:rsid w:val="00FC051E"/>
    <w:rsid w:val="00FC4724"/>
    <w:rsid w:val="00FC52A9"/>
    <w:rsid w:val="00FD3F18"/>
    <w:rsid w:val="00FE1DE5"/>
    <w:rsid w:val="00FE1E38"/>
    <w:rsid w:val="00FE452D"/>
    <w:rsid w:val="00FE504C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90502CFA-AC41-40C1-88EE-B745D52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211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3</cp:revision>
  <cp:lastPrinted>2022-05-13T06:01:00Z</cp:lastPrinted>
  <dcterms:created xsi:type="dcterms:W3CDTF">2024-06-05T06:53:00Z</dcterms:created>
  <dcterms:modified xsi:type="dcterms:W3CDTF">2024-06-05T06:54:00Z</dcterms:modified>
</cp:coreProperties>
</file>