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CB14" w14:textId="55063BC4" w:rsidR="00451277" w:rsidRPr="0097347D" w:rsidRDefault="00F56476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9E9BD9" wp14:editId="424B1234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0" r="0" b="0"/>
                <wp:wrapNone/>
                <wp:docPr id="9441398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53320290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87901106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804203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76693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416C4" id="Group 1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C6069" w14:textId="06E3EDA2" w:rsidR="00451277" w:rsidRPr="0097347D" w:rsidRDefault="006E795F" w:rsidP="0038467B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38467B" w:rsidRPr="0038467B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Deploy to Cloud Run</w:t>
      </w: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450892E" w14:textId="77777777" w:rsidR="0038467B" w:rsidRDefault="0038467B">
      <w:pPr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623B236E" w14:textId="77777777" w:rsidR="0038467B" w:rsidRDefault="0038467B">
      <w:pPr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369FBBAC" w14:textId="77777777" w:rsidR="0038467B" w:rsidRDefault="0038467B">
      <w:pPr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789BFDDE" w14:textId="6D347EF9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38467B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May</w:t>
      </w:r>
      <w:proofErr w:type="gramEnd"/>
      <w:r w:rsidR="0038467B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38467B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4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04495FAF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38467B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GCP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305F5B64" w14:textId="1AEA24AE" w:rsidR="00D542D2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68563652" w:history="1">
            <w:r w:rsidR="00D542D2" w:rsidRPr="00807559">
              <w:rPr>
                <w:rStyle w:val="Hyperlink"/>
                <w:rFonts w:eastAsia="Arial" w:cstheme="minorHAnsi"/>
                <w:noProof/>
              </w:rPr>
              <w:t>1.</w:t>
            </w:r>
            <w:r w:rsidR="00D542D2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D542D2" w:rsidRPr="00807559">
              <w:rPr>
                <w:rStyle w:val="Hyperlink"/>
                <w:rFonts w:eastAsia="Arial" w:cstheme="minorHAnsi"/>
                <w:noProof/>
              </w:rPr>
              <w:t>Objective</w:t>
            </w:r>
            <w:r w:rsidR="00D542D2">
              <w:rPr>
                <w:noProof/>
                <w:webHidden/>
              </w:rPr>
              <w:tab/>
            </w:r>
            <w:r w:rsidR="00D542D2">
              <w:rPr>
                <w:noProof/>
                <w:webHidden/>
              </w:rPr>
              <w:fldChar w:fldCharType="begin"/>
            </w:r>
            <w:r w:rsidR="00D542D2">
              <w:rPr>
                <w:noProof/>
                <w:webHidden/>
              </w:rPr>
              <w:instrText xml:space="preserve"> PAGEREF _Toc168563652 \h </w:instrText>
            </w:r>
            <w:r w:rsidR="00D542D2">
              <w:rPr>
                <w:noProof/>
                <w:webHidden/>
              </w:rPr>
            </w:r>
            <w:r w:rsidR="00D542D2">
              <w:rPr>
                <w:noProof/>
                <w:webHidden/>
              </w:rPr>
              <w:fldChar w:fldCharType="separate"/>
            </w:r>
            <w:r w:rsidR="00D542D2">
              <w:rPr>
                <w:noProof/>
                <w:webHidden/>
              </w:rPr>
              <w:t>2</w:t>
            </w:r>
            <w:r w:rsidR="00D542D2">
              <w:rPr>
                <w:noProof/>
                <w:webHidden/>
              </w:rPr>
              <w:fldChar w:fldCharType="end"/>
            </w:r>
          </w:hyperlink>
        </w:p>
        <w:p w14:paraId="5541DB93" w14:textId="339E9527" w:rsidR="00D542D2" w:rsidRDefault="00D542D2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563653" w:history="1">
            <w:r w:rsidRPr="00807559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07559">
              <w:rPr>
                <w:rStyle w:val="Hyperlink"/>
                <w:rFonts w:eastAsia="Arial" w:cstheme="minorHAnsi"/>
                <w:noProof/>
              </w:rPr>
              <w:t>Create Cloud Run and Deploy Sample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5A9184D8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B182D4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E8EC82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511280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B0C0E7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07A1D3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313CB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B4842C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5D04828" w14:textId="77777777" w:rsidR="00537224" w:rsidRDefault="0053722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BB9A26B" w14:textId="77777777" w:rsidR="00537224" w:rsidRDefault="0053722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905F7E8" w14:textId="77777777" w:rsidR="00537224" w:rsidRDefault="0053722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BBF54" w14:textId="77777777" w:rsidR="008F7896" w:rsidRDefault="008F7896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006860A" w14:textId="77777777" w:rsidR="008F7896" w:rsidRDefault="008F7896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0C67C8F" w14:textId="77777777" w:rsidR="008F7896" w:rsidRDefault="008F7896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81EABF2" w14:textId="77777777" w:rsidR="008F7896" w:rsidRDefault="008F7896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178B02" w14:textId="77777777" w:rsidR="008F7896" w:rsidRDefault="008F7896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71DFCE" w14:textId="77777777" w:rsidR="008F7896" w:rsidRDefault="008F7896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8EE295" w14:textId="77777777" w:rsidR="008F7896" w:rsidRDefault="008F7896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BAFE0F" w14:textId="77777777" w:rsidR="001D7869" w:rsidRDefault="001D786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A931B1" w14:textId="77777777" w:rsidR="001D7869" w:rsidRDefault="001D786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Default="00F65AFB" w:rsidP="00F65AF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68563652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6BD9833" w14:textId="77777777" w:rsidR="00CD5B90" w:rsidRPr="00CD5B90" w:rsidRDefault="00CD5B90" w:rsidP="00CD5B90">
      <w:pPr>
        <w:rPr>
          <w:rFonts w:eastAsia="Arial"/>
        </w:rPr>
      </w:pPr>
    </w:p>
    <w:p w14:paraId="31841483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47F80A97" w14:textId="11EB9874" w:rsidR="002115D8" w:rsidRDefault="008F7896">
      <w:pPr>
        <w:spacing w:before="5" w:line="180" w:lineRule="exact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lastRenderedPageBreak/>
        <w:t>Cloud Run is a managed compute platform that lets you run containers directly on top of Google's scalable infrastructure.</w:t>
      </w:r>
    </w:p>
    <w:p w14:paraId="138D5FB6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5174EA0" w14:textId="224E1B2A" w:rsidR="008F7896" w:rsidRDefault="008F7896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66F8A983" wp14:editId="3B9A1CC2">
            <wp:extent cx="4702175" cy="1722120"/>
            <wp:effectExtent l="0" t="0" r="3175" b="0"/>
            <wp:docPr id="558424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7CD750" w14:textId="7BA5E013" w:rsidR="008F7896" w:rsidRDefault="008F7896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4E693440" wp14:editId="19EEDD20">
            <wp:extent cx="4705350" cy="1724025"/>
            <wp:effectExtent l="0" t="0" r="0" b="9525"/>
            <wp:docPr id="410236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96F7" w14:textId="1E7FBD75" w:rsidR="002E33DF" w:rsidRDefault="008F7896" w:rsidP="002E33DF">
      <w:pPr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2593EEB9" wp14:editId="489686DD">
            <wp:extent cx="4701947" cy="1722269"/>
            <wp:effectExtent l="0" t="0" r="3810" b="0"/>
            <wp:docPr id="19387387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38743" name="Picture 19387387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69CA" w14:textId="088E35C1" w:rsidR="002E33DF" w:rsidRPr="00CD5B90" w:rsidRDefault="008F7896" w:rsidP="002E33DF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68563653"/>
      <w:r>
        <w:rPr>
          <w:rFonts w:asciiTheme="minorHAnsi" w:eastAsia="Arial" w:hAnsiTheme="minorHAnsi" w:cstheme="minorHAnsi"/>
          <w:color w:val="E36C0A" w:themeColor="accent6" w:themeShade="BF"/>
        </w:rPr>
        <w:t xml:space="preserve">Create Cloud Run and Deploy Sample </w:t>
      </w:r>
      <w:r w:rsidR="00D542D2">
        <w:rPr>
          <w:rFonts w:asciiTheme="minorHAnsi" w:eastAsia="Arial" w:hAnsiTheme="minorHAnsi" w:cstheme="minorHAnsi"/>
          <w:color w:val="E36C0A" w:themeColor="accent6" w:themeShade="BF"/>
        </w:rPr>
        <w:t>container</w:t>
      </w:r>
      <w:bookmarkEnd w:id="1"/>
    </w:p>
    <w:p w14:paraId="3EA06CD1" w14:textId="51C09A96" w:rsidR="002E33DF" w:rsidRDefault="002E33DF" w:rsidP="002E33DF">
      <w:pPr>
        <w:rPr>
          <w:rFonts w:ascii="Lato" w:hAnsi="Lato"/>
          <w:noProof/>
          <w:color w:val="333333"/>
          <w:sz w:val="21"/>
          <w:szCs w:val="21"/>
        </w:rPr>
      </w:pPr>
    </w:p>
    <w:p w14:paraId="7C40E8D5" w14:textId="77777777" w:rsidR="008F7896" w:rsidRDefault="008F7896" w:rsidP="002E33DF">
      <w:pPr>
        <w:rPr>
          <w:rFonts w:ascii="Lato" w:hAnsi="Lato"/>
          <w:noProof/>
          <w:color w:val="333333"/>
          <w:sz w:val="21"/>
          <w:szCs w:val="21"/>
        </w:rPr>
      </w:pPr>
    </w:p>
    <w:p w14:paraId="34BDC73D" w14:textId="77777777" w:rsidR="008F7896" w:rsidRDefault="008F7896" w:rsidP="008F7896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To deploy a container, follow these steps:</w:t>
      </w:r>
    </w:p>
    <w:p w14:paraId="6F914C71" w14:textId="77777777" w:rsidR="008F7896" w:rsidRDefault="008F7896" w:rsidP="008F789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8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go to the </w:t>
      </w:r>
      <w:r>
        <w:rPr>
          <w:rStyle w:val="Strong"/>
          <w:rFonts w:ascii="Roboto" w:eastAsiaTheme="majorEastAsia" w:hAnsi="Roboto"/>
          <w:color w:val="202124"/>
        </w:rPr>
        <w:t>Cloud Run</w:t>
      </w:r>
      <w:r>
        <w:rPr>
          <w:rFonts w:ascii="Roboto" w:hAnsi="Roboto"/>
          <w:color w:val="202124"/>
        </w:rPr>
        <w:t> page:</w:t>
      </w:r>
    </w:p>
    <w:p w14:paraId="7972E4D7" w14:textId="77777777" w:rsidR="008F7896" w:rsidRDefault="008F7896" w:rsidP="008F789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Create service</w:t>
      </w:r>
      <w:r>
        <w:rPr>
          <w:rFonts w:ascii="Roboto" w:hAnsi="Roboto"/>
          <w:color w:val="202124"/>
        </w:rPr>
        <w:t>.</w:t>
      </w:r>
    </w:p>
    <w:p w14:paraId="490DA049" w14:textId="4EC8711B" w:rsidR="008F7896" w:rsidRDefault="008F7896" w:rsidP="008F78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02124"/>
        </w:rPr>
      </w:pPr>
      <w:r w:rsidRPr="008F7896">
        <w:rPr>
          <w:rFonts w:ascii="Roboto" w:hAnsi="Roboto"/>
          <w:color w:val="202124"/>
        </w:rPr>
        <w:drawing>
          <wp:inline distT="0" distB="0" distL="0" distR="0" wp14:anchorId="7AA7FCAF" wp14:editId="1A36A7CC">
            <wp:extent cx="5153025" cy="3257071"/>
            <wp:effectExtent l="0" t="0" r="0" b="635"/>
            <wp:docPr id="40809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92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781" cy="32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11ED" w14:textId="77777777" w:rsidR="008F7896" w:rsidRDefault="008F7896" w:rsidP="008F789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Select </w:t>
      </w:r>
      <w:r>
        <w:rPr>
          <w:rStyle w:val="Strong"/>
          <w:rFonts w:ascii="Roboto" w:eastAsiaTheme="majorEastAsia" w:hAnsi="Roboto"/>
          <w:color w:val="202124"/>
        </w:rPr>
        <w:t>Deploy one revision from an existing container image</w:t>
      </w:r>
      <w:r>
        <w:rPr>
          <w:rFonts w:ascii="Roboto" w:hAnsi="Roboto"/>
          <w:color w:val="202124"/>
        </w:rPr>
        <w:t>.</w:t>
      </w:r>
    </w:p>
    <w:p w14:paraId="7B369AD1" w14:textId="141AC46B" w:rsidR="008F7896" w:rsidRDefault="008F7896" w:rsidP="008F789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eastAsiaTheme="majorEastAsia" w:hAnsi="Roboto"/>
          <w:color w:val="202124"/>
        </w:rPr>
        <w:t xml:space="preserve">Container image </w:t>
      </w:r>
      <w:proofErr w:type="gramStart"/>
      <w:r>
        <w:rPr>
          <w:rStyle w:val="Strong"/>
          <w:rFonts w:ascii="Roboto" w:eastAsiaTheme="majorEastAsia" w:hAnsi="Roboto"/>
          <w:color w:val="202124"/>
        </w:rPr>
        <w:t>URL</w:t>
      </w:r>
      <w:r>
        <w:rPr>
          <w:rFonts w:ascii="Roboto" w:hAnsi="Roboto"/>
          <w:color w:val="202124"/>
        </w:rPr>
        <w:t xml:space="preserve">, </w:t>
      </w:r>
      <w:r w:rsidR="00E71305">
        <w:rPr>
          <w:rFonts w:ascii="Roboto" w:hAnsi="Roboto"/>
          <w:color w:val="202124"/>
          <w:shd w:val="clear" w:color="auto" w:fill="FFFFFF"/>
        </w:rPr>
        <w:t> click</w:t>
      </w:r>
      <w:proofErr w:type="gramEnd"/>
      <w:r w:rsidR="00E71305">
        <w:rPr>
          <w:rFonts w:ascii="Roboto" w:hAnsi="Roboto"/>
          <w:color w:val="202124"/>
          <w:shd w:val="clear" w:color="auto" w:fill="FFFFFF"/>
        </w:rPr>
        <w:t> </w:t>
      </w:r>
      <w:r w:rsidR="00E71305">
        <w:rPr>
          <w:rStyle w:val="Strong"/>
          <w:rFonts w:ascii="Roboto" w:eastAsiaTheme="majorEastAsia" w:hAnsi="Roboto"/>
          <w:color w:val="202124"/>
          <w:shd w:val="clear" w:color="auto" w:fill="FFFFFF"/>
        </w:rPr>
        <w:t>Test with a sample container</w:t>
      </w:r>
      <w:r w:rsidR="00E71305">
        <w:rPr>
          <w:rFonts w:ascii="Roboto" w:hAnsi="Roboto"/>
          <w:color w:val="202124"/>
          <w:shd w:val="clear" w:color="auto" w:fill="FFFFFF"/>
        </w:rPr>
        <w:t>.</w:t>
      </w:r>
    </w:p>
    <w:p w14:paraId="78DE4F70" w14:textId="77777777" w:rsidR="008F7896" w:rsidRDefault="008F7896" w:rsidP="008F789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eastAsiaTheme="majorEastAsia" w:hAnsi="Roboto"/>
          <w:color w:val="202124"/>
        </w:rPr>
        <w:t>Service name</w:t>
      </w:r>
      <w:r>
        <w:rPr>
          <w:rFonts w:ascii="Roboto" w:hAnsi="Roboto"/>
          <w:color w:val="202124"/>
        </w:rPr>
        <w:t> field, enter a service name or use the default value.</w:t>
      </w:r>
    </w:p>
    <w:p w14:paraId="4DD1E53D" w14:textId="1C2984AE" w:rsidR="008F7896" w:rsidRPr="008F7896" w:rsidRDefault="008F7896" w:rsidP="008F789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eastAsiaTheme="majorEastAsia" w:hAnsi="Roboto"/>
          <w:color w:val="202124"/>
        </w:rPr>
        <w:t>Region</w:t>
      </w:r>
      <w:r>
        <w:rPr>
          <w:rFonts w:ascii="Roboto" w:hAnsi="Roboto"/>
          <w:color w:val="202124"/>
        </w:rPr>
        <w:t> list, use the default value </w:t>
      </w:r>
      <w:r>
        <w:rPr>
          <w:rStyle w:val="HTMLCode"/>
          <w:rFonts w:ascii="var(--devsite-code-font-family)" w:hAnsi="var(--devsite-code-font-family)"/>
          <w:color w:val="202124"/>
        </w:rPr>
        <w:t>us-central1</w:t>
      </w:r>
    </w:p>
    <w:p w14:paraId="59D19D17" w14:textId="77777777" w:rsidR="008F7896" w:rsidRDefault="008F7896" w:rsidP="008F789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eastAsiaTheme="majorEastAsia" w:hAnsi="Roboto"/>
          <w:color w:val="202124"/>
        </w:rPr>
        <w:t>Authentication</w:t>
      </w:r>
      <w:r>
        <w:rPr>
          <w:rFonts w:ascii="Roboto" w:hAnsi="Roboto"/>
          <w:color w:val="202124"/>
        </w:rPr>
        <w:t> section, select </w:t>
      </w:r>
      <w:r>
        <w:rPr>
          <w:rStyle w:val="Strong"/>
          <w:rFonts w:ascii="Roboto" w:eastAsiaTheme="majorEastAsia" w:hAnsi="Roboto"/>
          <w:color w:val="202124"/>
        </w:rPr>
        <w:t>Allow unauthenticated invocations</w:t>
      </w:r>
      <w:r>
        <w:rPr>
          <w:rFonts w:ascii="Roboto" w:hAnsi="Roboto"/>
          <w:color w:val="202124"/>
        </w:rPr>
        <w:t>.</w:t>
      </w:r>
    </w:p>
    <w:p w14:paraId="7A00F458" w14:textId="4B889D40" w:rsidR="008F7896" w:rsidRDefault="008F7896" w:rsidP="008F78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02124"/>
        </w:rPr>
      </w:pPr>
    </w:p>
    <w:p w14:paraId="5F39B1E9" w14:textId="120E904A" w:rsidR="00E40332" w:rsidRDefault="00E71305" w:rsidP="008F78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7C0CE874" wp14:editId="1A177C77">
            <wp:extent cx="6191250" cy="9124950"/>
            <wp:effectExtent l="0" t="0" r="0" b="0"/>
            <wp:docPr id="18709171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12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BF48" w14:textId="77777777" w:rsidR="00E40332" w:rsidRDefault="00E40332" w:rsidP="008F78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02124"/>
        </w:rPr>
      </w:pPr>
    </w:p>
    <w:p w14:paraId="7BF7017D" w14:textId="10939C1A" w:rsidR="00E40332" w:rsidRDefault="00E40332" w:rsidP="00E4033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eastAsiaTheme="majorEastAsia" w:hAnsi="Roboto"/>
          <w:color w:val="202124"/>
        </w:rPr>
        <w:t xml:space="preserve">Container, Volumes, networking and security </w:t>
      </w:r>
      <w:r>
        <w:rPr>
          <w:rFonts w:ascii="Roboto" w:hAnsi="Roboto"/>
          <w:color w:val="202124"/>
        </w:rPr>
        <w:t xml:space="preserve">section, </w:t>
      </w:r>
      <w:r>
        <w:rPr>
          <w:rFonts w:ascii="Roboto" w:hAnsi="Roboto"/>
          <w:color w:val="202124"/>
        </w:rPr>
        <w:t xml:space="preserve">change </w:t>
      </w:r>
      <w:r w:rsidRPr="00E40332">
        <w:rPr>
          <w:rFonts w:ascii="Roboto" w:hAnsi="Roboto"/>
          <w:b/>
          <w:bCs/>
          <w:color w:val="FF0000"/>
        </w:rPr>
        <w:t>Port to 80</w:t>
      </w:r>
    </w:p>
    <w:p w14:paraId="0F3AF323" w14:textId="77777777" w:rsidR="00E40332" w:rsidRDefault="00E40332" w:rsidP="008F78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02124"/>
        </w:rPr>
      </w:pPr>
    </w:p>
    <w:p w14:paraId="63FDE9E8" w14:textId="77777777" w:rsidR="00E40332" w:rsidRDefault="00E40332" w:rsidP="008F78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02124"/>
        </w:rPr>
      </w:pPr>
    </w:p>
    <w:p w14:paraId="606B71CC" w14:textId="77777777" w:rsidR="00E40332" w:rsidRDefault="00E40332" w:rsidP="008F78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02124"/>
        </w:rPr>
      </w:pPr>
    </w:p>
    <w:p w14:paraId="41D8717E" w14:textId="35BF91CB" w:rsidR="00E40332" w:rsidRDefault="00E40332" w:rsidP="008F789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494DD74D" wp14:editId="05E4CE00">
            <wp:extent cx="4352925" cy="6000750"/>
            <wp:effectExtent l="0" t="0" r="9525" b="0"/>
            <wp:docPr id="634922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5A83" w14:textId="77777777" w:rsidR="008F7896" w:rsidRDefault="008F7896" w:rsidP="008F789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Create</w:t>
      </w:r>
      <w:r>
        <w:rPr>
          <w:rFonts w:ascii="Roboto" w:hAnsi="Roboto"/>
          <w:color w:val="202124"/>
        </w:rPr>
        <w:t>, and then wait for the container to deploy to Cloud Run. After deployment, the container's URL is displayed next to the text </w:t>
      </w:r>
      <w:proofErr w:type="gramStart"/>
      <w:r>
        <w:rPr>
          <w:rStyle w:val="Strong"/>
          <w:rFonts w:ascii="Roboto" w:eastAsiaTheme="majorEastAsia" w:hAnsi="Roboto"/>
          <w:color w:val="202124"/>
        </w:rPr>
        <w:t>URL:</w:t>
      </w:r>
      <w:r>
        <w:rPr>
          <w:rFonts w:ascii="Roboto" w:hAnsi="Roboto"/>
          <w:color w:val="202124"/>
        </w:rPr>
        <w:t>.</w:t>
      </w:r>
      <w:proofErr w:type="gramEnd"/>
    </w:p>
    <w:p w14:paraId="05CF6809" w14:textId="77777777" w:rsidR="00E71305" w:rsidRDefault="00E71305" w:rsidP="00E7130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</w:p>
    <w:p w14:paraId="2D398742" w14:textId="6FB391A2" w:rsidR="00E71305" w:rsidRDefault="00E71305" w:rsidP="00E7130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13EB1045" wp14:editId="241FB6C6">
            <wp:extent cx="6191250" cy="3629025"/>
            <wp:effectExtent l="0" t="0" r="0" b="9525"/>
            <wp:docPr id="907044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47A7" w14:textId="77777777" w:rsidR="008F7896" w:rsidRDefault="008F7896" w:rsidP="008F789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8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To view the running container, click </w:t>
      </w:r>
      <w:proofErr w:type="spellStart"/>
      <w:r>
        <w:rPr>
          <w:rStyle w:val="material-icons"/>
          <w:rFonts w:ascii="Material Icons" w:eastAsiaTheme="minorEastAsia" w:hAnsi="Material Icons"/>
          <w:color w:val="202124"/>
          <w:sz w:val="36"/>
          <w:szCs w:val="36"/>
        </w:rPr>
        <w:t>content_copy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Strong"/>
          <w:rFonts w:ascii="Roboto" w:eastAsiaTheme="majorEastAsia" w:hAnsi="Roboto"/>
          <w:color w:val="202124"/>
        </w:rPr>
        <w:t>Copy to clipboard</w:t>
      </w:r>
      <w:r>
        <w:rPr>
          <w:rFonts w:ascii="Roboto" w:hAnsi="Roboto"/>
          <w:color w:val="202124"/>
        </w:rPr>
        <w:t> to copy its URL, and then paste the URL into your browser's address bar.</w:t>
      </w:r>
    </w:p>
    <w:p w14:paraId="74337A02" w14:textId="77777777" w:rsidR="00E71305" w:rsidRDefault="00E71305" w:rsidP="00E71305">
      <w:pPr>
        <w:pStyle w:val="NormalWeb"/>
        <w:shd w:val="clear" w:color="auto" w:fill="FFFFFF"/>
        <w:spacing w:before="0" w:beforeAutospacing="0" w:after="180" w:afterAutospacing="0"/>
        <w:rPr>
          <w:rFonts w:ascii="Roboto" w:hAnsi="Roboto"/>
          <w:color w:val="202124"/>
        </w:rPr>
      </w:pPr>
    </w:p>
    <w:p w14:paraId="27F5AE62" w14:textId="75F1595D" w:rsidR="00E71305" w:rsidRDefault="00E71305" w:rsidP="00E71305">
      <w:pPr>
        <w:pStyle w:val="NormalWeb"/>
        <w:shd w:val="clear" w:color="auto" w:fill="FFFFFF"/>
        <w:spacing w:before="0" w:beforeAutospacing="0" w:after="180" w:afterAutospacing="0"/>
        <w:rPr>
          <w:rFonts w:ascii="Roboto" w:hAnsi="Roboto"/>
          <w:color w:val="202124"/>
        </w:rPr>
      </w:pPr>
      <w:r w:rsidRPr="00E71305">
        <w:rPr>
          <w:rFonts w:ascii="Roboto" w:hAnsi="Roboto"/>
          <w:color w:val="202124"/>
        </w:rPr>
        <w:drawing>
          <wp:inline distT="0" distB="0" distL="0" distR="0" wp14:anchorId="46FE33FB" wp14:editId="592D738F">
            <wp:extent cx="6197600" cy="4519295"/>
            <wp:effectExtent l="0" t="0" r="0" b="0"/>
            <wp:docPr id="208900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06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849" w14:textId="77777777" w:rsidR="008F7896" w:rsidRPr="002E33DF" w:rsidRDefault="008F7896" w:rsidP="002E33DF">
      <w:pPr>
        <w:rPr>
          <w:rFonts w:eastAsia="Arial"/>
        </w:rPr>
      </w:pPr>
    </w:p>
    <w:sectPr w:rsidR="008F7896" w:rsidRPr="002E33DF" w:rsidSect="00A926C5">
      <w:headerReference w:type="default" r:id="rId19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68BC8" w14:textId="77777777" w:rsidR="00D05265" w:rsidRDefault="00D05265">
      <w:r>
        <w:separator/>
      </w:r>
    </w:p>
  </w:endnote>
  <w:endnote w:type="continuationSeparator" w:id="0">
    <w:p w14:paraId="5370BCEC" w14:textId="77777777" w:rsidR="00D05265" w:rsidRDefault="00D0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Material Ico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76D3E" w14:textId="77777777" w:rsidR="00D05265" w:rsidRDefault="00D05265">
      <w:r>
        <w:separator/>
      </w:r>
    </w:p>
  </w:footnote>
  <w:footnote w:type="continuationSeparator" w:id="0">
    <w:p w14:paraId="43B68444" w14:textId="77777777" w:rsidR="00D05265" w:rsidRDefault="00D05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D01E2"/>
    <w:multiLevelType w:val="multilevel"/>
    <w:tmpl w:val="BB9A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5226">
    <w:abstractNumId w:val="6"/>
  </w:num>
  <w:num w:numId="2" w16cid:durableId="1435713782">
    <w:abstractNumId w:val="5"/>
  </w:num>
  <w:num w:numId="3" w16cid:durableId="218513052">
    <w:abstractNumId w:val="1"/>
  </w:num>
  <w:num w:numId="4" w16cid:durableId="1861622341">
    <w:abstractNumId w:val="11"/>
  </w:num>
  <w:num w:numId="5" w16cid:durableId="1812988237">
    <w:abstractNumId w:val="2"/>
  </w:num>
  <w:num w:numId="6" w16cid:durableId="1847282385">
    <w:abstractNumId w:val="12"/>
  </w:num>
  <w:num w:numId="7" w16cid:durableId="1265962800">
    <w:abstractNumId w:val="7"/>
  </w:num>
  <w:num w:numId="8" w16cid:durableId="619534975">
    <w:abstractNumId w:val="0"/>
  </w:num>
  <w:num w:numId="9" w16cid:durableId="278491274">
    <w:abstractNumId w:val="9"/>
  </w:num>
  <w:num w:numId="10" w16cid:durableId="2013143098">
    <w:abstractNumId w:val="3"/>
  </w:num>
  <w:num w:numId="11" w16cid:durableId="157308001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13"/>
  </w:num>
  <w:num w:numId="13" w16cid:durableId="1568687423">
    <w:abstractNumId w:val="6"/>
  </w:num>
  <w:num w:numId="14" w16cid:durableId="1006637546">
    <w:abstractNumId w:val="8"/>
  </w:num>
  <w:num w:numId="15" w16cid:durableId="795029960">
    <w:abstractNumId w:val="6"/>
  </w:num>
  <w:num w:numId="16" w16cid:durableId="20453210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462700">
    <w:abstractNumId w:val="6"/>
  </w:num>
  <w:num w:numId="18" w16cid:durableId="570232993">
    <w:abstractNumId w:val="6"/>
  </w:num>
  <w:num w:numId="19" w16cid:durableId="304480543">
    <w:abstractNumId w:val="6"/>
  </w:num>
  <w:num w:numId="20" w16cid:durableId="815535392">
    <w:abstractNumId w:val="6"/>
  </w:num>
  <w:num w:numId="21" w16cid:durableId="2055612274">
    <w:abstractNumId w:val="6"/>
  </w:num>
  <w:num w:numId="22" w16cid:durableId="86221201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16907"/>
    <w:rsid w:val="00020DB9"/>
    <w:rsid w:val="0002278C"/>
    <w:rsid w:val="00022B08"/>
    <w:rsid w:val="00036107"/>
    <w:rsid w:val="00036E62"/>
    <w:rsid w:val="00053551"/>
    <w:rsid w:val="0005464F"/>
    <w:rsid w:val="00057BAE"/>
    <w:rsid w:val="00057C46"/>
    <w:rsid w:val="00062857"/>
    <w:rsid w:val="00065991"/>
    <w:rsid w:val="00065EF5"/>
    <w:rsid w:val="00080475"/>
    <w:rsid w:val="0008629B"/>
    <w:rsid w:val="000924D7"/>
    <w:rsid w:val="000A348F"/>
    <w:rsid w:val="000A6C87"/>
    <w:rsid w:val="000B1796"/>
    <w:rsid w:val="000B272A"/>
    <w:rsid w:val="000B2E99"/>
    <w:rsid w:val="000B40A3"/>
    <w:rsid w:val="000B4614"/>
    <w:rsid w:val="000B4CEE"/>
    <w:rsid w:val="000C44D2"/>
    <w:rsid w:val="000C52FF"/>
    <w:rsid w:val="000D2DEA"/>
    <w:rsid w:val="000E1A6D"/>
    <w:rsid w:val="000F627F"/>
    <w:rsid w:val="00101CDF"/>
    <w:rsid w:val="00103B8B"/>
    <w:rsid w:val="00105C0B"/>
    <w:rsid w:val="0010741E"/>
    <w:rsid w:val="0011201E"/>
    <w:rsid w:val="001163AC"/>
    <w:rsid w:val="00123308"/>
    <w:rsid w:val="00130531"/>
    <w:rsid w:val="001428C7"/>
    <w:rsid w:val="001441AD"/>
    <w:rsid w:val="0015391D"/>
    <w:rsid w:val="001576DF"/>
    <w:rsid w:val="001612F3"/>
    <w:rsid w:val="0016134A"/>
    <w:rsid w:val="001637E0"/>
    <w:rsid w:val="00163932"/>
    <w:rsid w:val="0017468D"/>
    <w:rsid w:val="00187536"/>
    <w:rsid w:val="0019183F"/>
    <w:rsid w:val="00193E21"/>
    <w:rsid w:val="001958C5"/>
    <w:rsid w:val="00196E70"/>
    <w:rsid w:val="001A1963"/>
    <w:rsid w:val="001A7C53"/>
    <w:rsid w:val="001B6ED9"/>
    <w:rsid w:val="001C2703"/>
    <w:rsid w:val="001D2B36"/>
    <w:rsid w:val="001D3380"/>
    <w:rsid w:val="001D5706"/>
    <w:rsid w:val="001D668B"/>
    <w:rsid w:val="001D7869"/>
    <w:rsid w:val="001E0504"/>
    <w:rsid w:val="001E1F77"/>
    <w:rsid w:val="001E7104"/>
    <w:rsid w:val="001F3EE1"/>
    <w:rsid w:val="001F6DC9"/>
    <w:rsid w:val="002070AF"/>
    <w:rsid w:val="00210446"/>
    <w:rsid w:val="002115D8"/>
    <w:rsid w:val="0022580E"/>
    <w:rsid w:val="002320F4"/>
    <w:rsid w:val="00242D70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A5CE1"/>
    <w:rsid w:val="002B47F7"/>
    <w:rsid w:val="002B4A82"/>
    <w:rsid w:val="002B614A"/>
    <w:rsid w:val="002C1958"/>
    <w:rsid w:val="002C6058"/>
    <w:rsid w:val="002D0AD1"/>
    <w:rsid w:val="002E33DF"/>
    <w:rsid w:val="002E4E9F"/>
    <w:rsid w:val="002E79A7"/>
    <w:rsid w:val="002F75D5"/>
    <w:rsid w:val="0030692E"/>
    <w:rsid w:val="00314A0A"/>
    <w:rsid w:val="003164D5"/>
    <w:rsid w:val="003213C6"/>
    <w:rsid w:val="003365F4"/>
    <w:rsid w:val="0034501F"/>
    <w:rsid w:val="00346169"/>
    <w:rsid w:val="003474CD"/>
    <w:rsid w:val="003528F7"/>
    <w:rsid w:val="0036346F"/>
    <w:rsid w:val="00365D15"/>
    <w:rsid w:val="00370FDD"/>
    <w:rsid w:val="00374AF7"/>
    <w:rsid w:val="003816E2"/>
    <w:rsid w:val="0038236D"/>
    <w:rsid w:val="0038467B"/>
    <w:rsid w:val="0039273E"/>
    <w:rsid w:val="003A3CB8"/>
    <w:rsid w:val="003A7C7B"/>
    <w:rsid w:val="003B70D3"/>
    <w:rsid w:val="003C4129"/>
    <w:rsid w:val="003C5F7B"/>
    <w:rsid w:val="003D389C"/>
    <w:rsid w:val="003D5033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7709"/>
    <w:rsid w:val="004313F6"/>
    <w:rsid w:val="00440CA2"/>
    <w:rsid w:val="00440D8D"/>
    <w:rsid w:val="00442529"/>
    <w:rsid w:val="00451277"/>
    <w:rsid w:val="0045799B"/>
    <w:rsid w:val="00460671"/>
    <w:rsid w:val="004611B2"/>
    <w:rsid w:val="0046437A"/>
    <w:rsid w:val="0046774A"/>
    <w:rsid w:val="0047743F"/>
    <w:rsid w:val="00481DD0"/>
    <w:rsid w:val="004852BB"/>
    <w:rsid w:val="004A11B9"/>
    <w:rsid w:val="004A4231"/>
    <w:rsid w:val="004A7772"/>
    <w:rsid w:val="004B52EF"/>
    <w:rsid w:val="004B5A10"/>
    <w:rsid w:val="004C6414"/>
    <w:rsid w:val="004D32D8"/>
    <w:rsid w:val="004E25E1"/>
    <w:rsid w:val="004E6E59"/>
    <w:rsid w:val="004F1559"/>
    <w:rsid w:val="004F565C"/>
    <w:rsid w:val="004F638A"/>
    <w:rsid w:val="004F7BEF"/>
    <w:rsid w:val="00504D2B"/>
    <w:rsid w:val="005076F1"/>
    <w:rsid w:val="00510A1C"/>
    <w:rsid w:val="00516B70"/>
    <w:rsid w:val="005275D0"/>
    <w:rsid w:val="00530B21"/>
    <w:rsid w:val="005363D0"/>
    <w:rsid w:val="00537224"/>
    <w:rsid w:val="00537CE3"/>
    <w:rsid w:val="00553B65"/>
    <w:rsid w:val="00565582"/>
    <w:rsid w:val="00573C4D"/>
    <w:rsid w:val="00580465"/>
    <w:rsid w:val="00584C9B"/>
    <w:rsid w:val="005A06E6"/>
    <w:rsid w:val="005A07C0"/>
    <w:rsid w:val="005A45A8"/>
    <w:rsid w:val="005A6B11"/>
    <w:rsid w:val="005A7148"/>
    <w:rsid w:val="005A7AA6"/>
    <w:rsid w:val="005B0E2A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4100"/>
    <w:rsid w:val="00646996"/>
    <w:rsid w:val="00652582"/>
    <w:rsid w:val="00654439"/>
    <w:rsid w:val="00654E18"/>
    <w:rsid w:val="00661951"/>
    <w:rsid w:val="00663D85"/>
    <w:rsid w:val="00664CEF"/>
    <w:rsid w:val="00665759"/>
    <w:rsid w:val="00665A67"/>
    <w:rsid w:val="00674AA6"/>
    <w:rsid w:val="006769FE"/>
    <w:rsid w:val="00680DB8"/>
    <w:rsid w:val="006820A6"/>
    <w:rsid w:val="00682D4E"/>
    <w:rsid w:val="00683D9C"/>
    <w:rsid w:val="00684F99"/>
    <w:rsid w:val="00685F1A"/>
    <w:rsid w:val="006954F9"/>
    <w:rsid w:val="006968D7"/>
    <w:rsid w:val="006A13C1"/>
    <w:rsid w:val="006A51D5"/>
    <w:rsid w:val="006A5363"/>
    <w:rsid w:val="006B3A49"/>
    <w:rsid w:val="006B4CA4"/>
    <w:rsid w:val="006C2A28"/>
    <w:rsid w:val="006C4161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6FE2"/>
    <w:rsid w:val="007146B0"/>
    <w:rsid w:val="00717C22"/>
    <w:rsid w:val="007215CD"/>
    <w:rsid w:val="0072511C"/>
    <w:rsid w:val="00730926"/>
    <w:rsid w:val="0073267C"/>
    <w:rsid w:val="00734FBF"/>
    <w:rsid w:val="00735385"/>
    <w:rsid w:val="00736AA9"/>
    <w:rsid w:val="00743177"/>
    <w:rsid w:val="00745A38"/>
    <w:rsid w:val="00746DC8"/>
    <w:rsid w:val="0074794D"/>
    <w:rsid w:val="00750CCD"/>
    <w:rsid w:val="00752214"/>
    <w:rsid w:val="00755178"/>
    <w:rsid w:val="00755B69"/>
    <w:rsid w:val="00774E0E"/>
    <w:rsid w:val="00776781"/>
    <w:rsid w:val="007767F3"/>
    <w:rsid w:val="0078007B"/>
    <w:rsid w:val="00784D31"/>
    <w:rsid w:val="00785043"/>
    <w:rsid w:val="00792261"/>
    <w:rsid w:val="00794CDE"/>
    <w:rsid w:val="00794F67"/>
    <w:rsid w:val="00796AB2"/>
    <w:rsid w:val="007A1808"/>
    <w:rsid w:val="007A1E61"/>
    <w:rsid w:val="007C094C"/>
    <w:rsid w:val="007C1C5E"/>
    <w:rsid w:val="007C23D1"/>
    <w:rsid w:val="007C2F31"/>
    <w:rsid w:val="007D4AD5"/>
    <w:rsid w:val="007D5A28"/>
    <w:rsid w:val="007E7926"/>
    <w:rsid w:val="007F0350"/>
    <w:rsid w:val="007F0793"/>
    <w:rsid w:val="008016DC"/>
    <w:rsid w:val="00805166"/>
    <w:rsid w:val="0081184D"/>
    <w:rsid w:val="00821267"/>
    <w:rsid w:val="00831C05"/>
    <w:rsid w:val="00834D29"/>
    <w:rsid w:val="00837FE5"/>
    <w:rsid w:val="00840A53"/>
    <w:rsid w:val="008516B8"/>
    <w:rsid w:val="00851F81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5DB6"/>
    <w:rsid w:val="008A7DE5"/>
    <w:rsid w:val="008B3CA5"/>
    <w:rsid w:val="008B3CED"/>
    <w:rsid w:val="008B47F7"/>
    <w:rsid w:val="008B6BCE"/>
    <w:rsid w:val="008C1827"/>
    <w:rsid w:val="008C604C"/>
    <w:rsid w:val="008D2890"/>
    <w:rsid w:val="008D3AA3"/>
    <w:rsid w:val="008D4460"/>
    <w:rsid w:val="008E0DF6"/>
    <w:rsid w:val="008E7801"/>
    <w:rsid w:val="008F3DCC"/>
    <w:rsid w:val="008F402F"/>
    <w:rsid w:val="008F64CD"/>
    <w:rsid w:val="008F7896"/>
    <w:rsid w:val="00901282"/>
    <w:rsid w:val="00915A67"/>
    <w:rsid w:val="00930F8A"/>
    <w:rsid w:val="0093486C"/>
    <w:rsid w:val="00934D97"/>
    <w:rsid w:val="00937609"/>
    <w:rsid w:val="009378F1"/>
    <w:rsid w:val="00947043"/>
    <w:rsid w:val="00950A4A"/>
    <w:rsid w:val="009531E7"/>
    <w:rsid w:val="009539C0"/>
    <w:rsid w:val="00954B1D"/>
    <w:rsid w:val="00963BA3"/>
    <w:rsid w:val="00963BE8"/>
    <w:rsid w:val="00965E1D"/>
    <w:rsid w:val="0096671C"/>
    <w:rsid w:val="0097347D"/>
    <w:rsid w:val="009742C7"/>
    <w:rsid w:val="00982C19"/>
    <w:rsid w:val="00984EAB"/>
    <w:rsid w:val="00987FB8"/>
    <w:rsid w:val="00997231"/>
    <w:rsid w:val="009A5F87"/>
    <w:rsid w:val="009A6C07"/>
    <w:rsid w:val="009A7A5E"/>
    <w:rsid w:val="009B1957"/>
    <w:rsid w:val="009B4D85"/>
    <w:rsid w:val="009B7F38"/>
    <w:rsid w:val="009C538B"/>
    <w:rsid w:val="009C748C"/>
    <w:rsid w:val="009D3475"/>
    <w:rsid w:val="009D38BC"/>
    <w:rsid w:val="009D3F91"/>
    <w:rsid w:val="009D695B"/>
    <w:rsid w:val="009E038D"/>
    <w:rsid w:val="009E1C6B"/>
    <w:rsid w:val="00A03180"/>
    <w:rsid w:val="00A06E30"/>
    <w:rsid w:val="00A10709"/>
    <w:rsid w:val="00A11A5E"/>
    <w:rsid w:val="00A2050A"/>
    <w:rsid w:val="00A21952"/>
    <w:rsid w:val="00A272A8"/>
    <w:rsid w:val="00A30E3C"/>
    <w:rsid w:val="00A361B3"/>
    <w:rsid w:val="00A4143F"/>
    <w:rsid w:val="00A6333D"/>
    <w:rsid w:val="00A65DF4"/>
    <w:rsid w:val="00A66630"/>
    <w:rsid w:val="00A8603C"/>
    <w:rsid w:val="00A926C5"/>
    <w:rsid w:val="00A93BF2"/>
    <w:rsid w:val="00A93D24"/>
    <w:rsid w:val="00AA4B71"/>
    <w:rsid w:val="00AA519D"/>
    <w:rsid w:val="00AB1778"/>
    <w:rsid w:val="00AB5BAB"/>
    <w:rsid w:val="00AC2E9E"/>
    <w:rsid w:val="00AD24D3"/>
    <w:rsid w:val="00AD6237"/>
    <w:rsid w:val="00AD730C"/>
    <w:rsid w:val="00AE0EB9"/>
    <w:rsid w:val="00AE128D"/>
    <w:rsid w:val="00AE58EA"/>
    <w:rsid w:val="00B15070"/>
    <w:rsid w:val="00B15B40"/>
    <w:rsid w:val="00B231A8"/>
    <w:rsid w:val="00B24C9D"/>
    <w:rsid w:val="00B3107E"/>
    <w:rsid w:val="00B36478"/>
    <w:rsid w:val="00B51450"/>
    <w:rsid w:val="00B55E7F"/>
    <w:rsid w:val="00B57D05"/>
    <w:rsid w:val="00B619F9"/>
    <w:rsid w:val="00B6396B"/>
    <w:rsid w:val="00B70344"/>
    <w:rsid w:val="00B722DE"/>
    <w:rsid w:val="00B75B63"/>
    <w:rsid w:val="00B862EB"/>
    <w:rsid w:val="00B867A7"/>
    <w:rsid w:val="00B87741"/>
    <w:rsid w:val="00B94294"/>
    <w:rsid w:val="00BA5B45"/>
    <w:rsid w:val="00BC2954"/>
    <w:rsid w:val="00BC3F60"/>
    <w:rsid w:val="00BD0901"/>
    <w:rsid w:val="00BE0084"/>
    <w:rsid w:val="00BE09A4"/>
    <w:rsid w:val="00BE6C16"/>
    <w:rsid w:val="00BF1D05"/>
    <w:rsid w:val="00BF20F1"/>
    <w:rsid w:val="00BF3227"/>
    <w:rsid w:val="00BF44D7"/>
    <w:rsid w:val="00C0460A"/>
    <w:rsid w:val="00C1744D"/>
    <w:rsid w:val="00C17AAB"/>
    <w:rsid w:val="00C24F93"/>
    <w:rsid w:val="00C341DF"/>
    <w:rsid w:val="00C36462"/>
    <w:rsid w:val="00C41908"/>
    <w:rsid w:val="00C54F9D"/>
    <w:rsid w:val="00C5736B"/>
    <w:rsid w:val="00C609DC"/>
    <w:rsid w:val="00C71D99"/>
    <w:rsid w:val="00C7337D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D43B5"/>
    <w:rsid w:val="00CD5B90"/>
    <w:rsid w:val="00CE10BE"/>
    <w:rsid w:val="00CE3FC0"/>
    <w:rsid w:val="00CE428D"/>
    <w:rsid w:val="00CF5518"/>
    <w:rsid w:val="00CF7411"/>
    <w:rsid w:val="00D05265"/>
    <w:rsid w:val="00D10167"/>
    <w:rsid w:val="00D112C1"/>
    <w:rsid w:val="00D24BEA"/>
    <w:rsid w:val="00D333C5"/>
    <w:rsid w:val="00D352A9"/>
    <w:rsid w:val="00D35752"/>
    <w:rsid w:val="00D45F2C"/>
    <w:rsid w:val="00D51386"/>
    <w:rsid w:val="00D542D2"/>
    <w:rsid w:val="00D613F2"/>
    <w:rsid w:val="00D62D0E"/>
    <w:rsid w:val="00D646F5"/>
    <w:rsid w:val="00D650FE"/>
    <w:rsid w:val="00D65494"/>
    <w:rsid w:val="00D81526"/>
    <w:rsid w:val="00D851BA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5CCF"/>
    <w:rsid w:val="00DD0011"/>
    <w:rsid w:val="00DD3F20"/>
    <w:rsid w:val="00DD5A45"/>
    <w:rsid w:val="00DD5BA1"/>
    <w:rsid w:val="00DD7899"/>
    <w:rsid w:val="00DE0434"/>
    <w:rsid w:val="00DF1F6B"/>
    <w:rsid w:val="00E07875"/>
    <w:rsid w:val="00E1648D"/>
    <w:rsid w:val="00E16BA5"/>
    <w:rsid w:val="00E17D20"/>
    <w:rsid w:val="00E20131"/>
    <w:rsid w:val="00E27D81"/>
    <w:rsid w:val="00E350A2"/>
    <w:rsid w:val="00E40332"/>
    <w:rsid w:val="00E404BB"/>
    <w:rsid w:val="00E42B9F"/>
    <w:rsid w:val="00E44461"/>
    <w:rsid w:val="00E503C1"/>
    <w:rsid w:val="00E53631"/>
    <w:rsid w:val="00E62813"/>
    <w:rsid w:val="00E66B24"/>
    <w:rsid w:val="00E70F11"/>
    <w:rsid w:val="00E71305"/>
    <w:rsid w:val="00E73680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F2C4D"/>
    <w:rsid w:val="00EF727A"/>
    <w:rsid w:val="00F0439A"/>
    <w:rsid w:val="00F17DA1"/>
    <w:rsid w:val="00F244CB"/>
    <w:rsid w:val="00F333F9"/>
    <w:rsid w:val="00F36CF8"/>
    <w:rsid w:val="00F41843"/>
    <w:rsid w:val="00F46798"/>
    <w:rsid w:val="00F50031"/>
    <w:rsid w:val="00F51741"/>
    <w:rsid w:val="00F5245E"/>
    <w:rsid w:val="00F54832"/>
    <w:rsid w:val="00F56476"/>
    <w:rsid w:val="00F626A8"/>
    <w:rsid w:val="00F65AFB"/>
    <w:rsid w:val="00F665CB"/>
    <w:rsid w:val="00F7024F"/>
    <w:rsid w:val="00F70780"/>
    <w:rsid w:val="00F7230E"/>
    <w:rsid w:val="00F72D3F"/>
    <w:rsid w:val="00F76923"/>
    <w:rsid w:val="00F77EEA"/>
    <w:rsid w:val="00F8004B"/>
    <w:rsid w:val="00F8168E"/>
    <w:rsid w:val="00F85E13"/>
    <w:rsid w:val="00FA2A8F"/>
    <w:rsid w:val="00FA35A5"/>
    <w:rsid w:val="00FA7795"/>
    <w:rsid w:val="00FB09AF"/>
    <w:rsid w:val="00FB2BC4"/>
    <w:rsid w:val="00FB40F6"/>
    <w:rsid w:val="00FC051E"/>
    <w:rsid w:val="00FC4724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90502CFA-AC41-40C1-88EE-B745D52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2115D8"/>
  </w:style>
  <w:style w:type="character" w:customStyle="1" w:styleId="material-icons">
    <w:name w:val="material-icons"/>
    <w:basedOn w:val="DefaultParagraphFont"/>
    <w:rsid w:val="008F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7</cp:revision>
  <cp:lastPrinted>2022-05-13T06:01:00Z</cp:lastPrinted>
  <dcterms:created xsi:type="dcterms:W3CDTF">2024-06-06T05:00:00Z</dcterms:created>
  <dcterms:modified xsi:type="dcterms:W3CDTF">2024-06-06T05:24:00Z</dcterms:modified>
</cp:coreProperties>
</file>